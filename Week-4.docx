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9F2715" w14:textId="22A6EA28" w:rsidR="00A753C1" w:rsidRDefault="008B239F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 wp14:anchorId="11DF705A" wp14:editId="4A365D52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23254197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600CA" id="Line 2" o:spid="_x0000_s1026" style="position:absolute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43E5EC9C" wp14:editId="3D38B914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67588010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FBE9D" id="Line 3" o:spid="_x0000_s1026" style="position:absolute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66B2F430" wp14:editId="5320D2C9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88102818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6E8B5" id="Line 4" o:spid="_x0000_s1026" style="position:absolute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7A4EB544" wp14:editId="3C275E04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5126289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DF464" id="Line 5" o:spid="_x0000_s1026" style="position:absolute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388CFE1F" wp14:editId="1310B68F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42576254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46450" id="Line 6" o:spid="_x0000_s1026" style="position:absolute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13FDAE07" wp14:editId="4689FE90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43880015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475AC" id="Line 7" o:spid="_x0000_s1026" style="position:absolute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 wp14:anchorId="0609EFF4" wp14:editId="1DC632F8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35700134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B3F6C" id="Line 8" o:spid="_x0000_s1026" style="position:absolute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464719F7" wp14:editId="24CC37AB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0495804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598E5" id="Line 9" o:spid="_x0000_s1026" style="position:absolute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30BBE6A8" wp14:editId="684612C7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68732027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463BA" id="Line 10" o:spid="_x0000_s1026" style="position:absolute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</w:p>
    <w:p w14:paraId="5FAB3DA6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68EE28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85611B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EB03D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FFA12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D54E25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23D58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C29D9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238623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DDCAF9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C09FA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B8AFEB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41885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182D66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9279F3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D1539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042384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D369DF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91980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81524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3E478E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C03A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34FB2F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94E190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9E2096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54FB13" w14:textId="77777777" w:rsidR="00A753C1" w:rsidRDefault="00A753C1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2230E6EA" w14:textId="77777777" w:rsidR="00A753C1" w:rsidRDefault="008B239F">
      <w:pPr>
        <w:spacing w:line="0" w:lineRule="atLeast"/>
        <w:ind w:left="2140"/>
        <w:rPr>
          <w:rFonts w:ascii="Century Schoolbook" w:eastAsia="Century Schoolbook" w:hAnsi="Century Schoolbook"/>
          <w:b/>
          <w:sz w:val="35"/>
        </w:rPr>
      </w:pPr>
      <w:hyperlink r:id="rId5" w:anchor="section-4" w:history="1">
        <w:r w:rsidR="005F7684">
          <w:rPr>
            <w:rFonts w:ascii="Century Schoolbook" w:eastAsia="Century Schoolbook" w:hAnsi="Century Schoolbook"/>
            <w:b/>
            <w:sz w:val="35"/>
          </w:rPr>
          <w:t>04 - Iteration Control Structures</w:t>
        </w:r>
      </w:hyperlink>
    </w:p>
    <w:p w14:paraId="49175EC6" w14:textId="7476DA16" w:rsidR="00A753C1" w:rsidRDefault="008B239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35"/>
        </w:rPr>
        <w:drawing>
          <wp:anchor distT="0" distB="0" distL="114300" distR="114300" simplePos="0" relativeHeight="251552768" behindDoc="1" locked="0" layoutInCell="1" allowOverlap="1" wp14:anchorId="338C9146" wp14:editId="28EF03F0">
            <wp:simplePos x="0" y="0"/>
            <wp:positionH relativeFrom="column">
              <wp:posOffset>219075</wp:posOffset>
            </wp:positionH>
            <wp:positionV relativeFrom="paragraph">
              <wp:posOffset>5222240</wp:posOffset>
            </wp:positionV>
            <wp:extent cx="6292850" cy="297815"/>
            <wp:effectExtent l="0" t="0" r="0" b="0"/>
            <wp:wrapNone/>
            <wp:docPr id="1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B9B83" w14:textId="77777777" w:rsidR="00A753C1" w:rsidRDefault="00A753C1">
      <w:pPr>
        <w:spacing w:line="20" w:lineRule="exact"/>
        <w:rPr>
          <w:rFonts w:ascii="Times New Roman" w:eastAsia="Times New Roman" w:hAnsi="Times New Roman"/>
          <w:sz w:val="24"/>
        </w:rPr>
        <w:sectPr w:rsidR="00A753C1">
          <w:pgSz w:w="11900" w:h="16838"/>
          <w:pgMar w:top="1440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0CA9B24E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2A1946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188273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513E76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D5EFB0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58FCF8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ED7B40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9E393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04D8B4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FA4B4F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27C7F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2F971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C41BF5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714E3C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D33188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201129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3F3B5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D3821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31B8BE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89207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AEA3EF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D3DEAC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120D9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A0B1B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CEEBCF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3949BB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CE5A2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64A3F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F31DDD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CD66AC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E8C7F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4B8BAC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3A0998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8EEA53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077BF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BED57E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112D65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0767BD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2394A8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0AA016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AC4887" w14:textId="77777777" w:rsidR="00A753C1" w:rsidRDefault="00A753C1">
      <w:pPr>
        <w:spacing w:line="327" w:lineRule="exact"/>
        <w:rPr>
          <w:rFonts w:ascii="Times New Roman" w:eastAsia="Times New Roman" w:hAnsi="Times New Roman"/>
          <w:sz w:val="24"/>
        </w:rPr>
      </w:pPr>
    </w:p>
    <w:p w14:paraId="08674966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D77862C" w14:textId="1CAAFA5C" w:rsidR="00A753C1" w:rsidRDefault="008B239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32AE06E4" wp14:editId="4C3EB4CD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270" r="635" b="0"/>
                <wp:wrapNone/>
                <wp:docPr id="9605512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A918D" id="Rectangle 12" o:spid="_x0000_s1026" style="position:absolute;margin-left:-15pt;margin-top:23.1pt;width:1.45pt;height:2.9pt;z-index:-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594B3836" wp14:editId="63A93F11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270" r="0" b="0"/>
                <wp:wrapNone/>
                <wp:docPr id="14826230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BC3AA" id="Rectangle 13" o:spid="_x0000_s1026" style="position:absolute;margin-left:531.55pt;margin-top:23.1pt;width:1pt;height:2.9pt;z-index:-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35B85239" wp14:editId="06B89EF6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080" r="10795" b="13970"/>
                <wp:wrapNone/>
                <wp:docPr id="14975760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CAB95" id="Line 14" o:spid="_x0000_s1026" style="position:absolute;z-index:-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7B37300B" wp14:editId="672B80E1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080" r="10160" b="13970"/>
                <wp:wrapNone/>
                <wp:docPr id="36669846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49548" id="Line 15" o:spid="_x0000_s1026" style="position:absolute;z-index:-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6D63480F" w14:textId="77777777" w:rsidR="00A753C1" w:rsidRDefault="005F768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4D04DE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486FE8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F9CF7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95E00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B80863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265E09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F24F38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D5E9EB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7B964B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417E6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9A45D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76844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BD679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3BF6D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79F1B9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3B08AC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C8666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0C846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407C9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F7D15F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27E56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979919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D92C4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844B4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47BD95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409CBF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CA3E41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C31F8C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9E393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04E60B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F9F44A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1D6884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3F5B2E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99DBA2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8BD3A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43ACF8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4F973D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69BD47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8F1686" w14:textId="77777777" w:rsidR="00A753C1" w:rsidRDefault="00A753C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5FE255" w14:textId="77777777" w:rsidR="00A753C1" w:rsidRDefault="00A753C1">
      <w:pPr>
        <w:spacing w:line="327" w:lineRule="exact"/>
        <w:rPr>
          <w:rFonts w:ascii="Times New Roman" w:eastAsia="Times New Roman" w:hAnsi="Times New Roman"/>
          <w:sz w:val="24"/>
        </w:rPr>
      </w:pPr>
    </w:p>
    <w:p w14:paraId="5E7A8D93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48</w:t>
      </w:r>
    </w:p>
    <w:p w14:paraId="1E96312C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02E926A0" w14:textId="26CC3632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" w:name="page2"/>
      <w:bookmarkEnd w:id="1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557888" behindDoc="1" locked="0" layoutInCell="1" allowOverlap="1" wp14:anchorId="0F3AFFF3" wp14:editId="2A9810E0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27603085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9CEE6" id="Line 16" o:spid="_x0000_s1026" style="position:absolute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6579BAC2" wp14:editId="686AB20A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84231098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C2DA6" id="Line 17" o:spid="_x0000_s1026" style="position:absolute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09FE8823" wp14:editId="642D3B50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57987796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7F234" id="Line 18" o:spid="_x0000_s1026" style="position:absolute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04B94A29" wp14:editId="3C71911C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59502866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2021A" id="Line 19" o:spid="_x0000_s1026" style="position:absolute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535EB726" wp14:editId="35134346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68055526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C9A7" id="Line 20" o:spid="_x0000_s1026" style="position:absolute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73A505BE" wp14:editId="77EE188C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129046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74ADB" id="Line 21" o:spid="_x0000_s1026" style="position:absolute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1CDA3B2B" wp14:editId="70E59D47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44802179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36161" id="Line 22" o:spid="_x0000_s1026" style="position:absolute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7B1C9EE2" wp14:editId="37A3995F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2379077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099F7" id="Line 23" o:spid="_x0000_s1026" style="position:absolute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14084222" wp14:editId="15B6B2C9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201077996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7FC00" id="Line 24" o:spid="_x0000_s1026" style="position:absolute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2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4.1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Date:</w:t>
      </w:r>
      <w:r w:rsidR="005F7684">
        <w:rPr>
          <w:rFonts w:ascii="Century Schoolbook" w:eastAsia="Century Schoolbook" w:hAnsi="Century Schoolbook"/>
          <w:sz w:val="22"/>
        </w:rPr>
        <w:t xml:space="preserve"> 30/3/24</w:t>
      </w:r>
    </w:p>
    <w:p w14:paraId="457B8019" w14:textId="77777777" w:rsidR="00A753C1" w:rsidRDefault="00A753C1">
      <w:pPr>
        <w:spacing w:line="298" w:lineRule="exact"/>
        <w:rPr>
          <w:rFonts w:ascii="Times New Roman" w:eastAsia="Times New Roman" w:hAnsi="Times New Roman"/>
        </w:rPr>
      </w:pPr>
    </w:p>
    <w:p w14:paraId="2DEE0CDD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2070333C" w14:textId="3A6ADD51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567104" behindDoc="1" locked="0" layoutInCell="1" allowOverlap="1" wp14:anchorId="1BDDD9E9" wp14:editId="109EE2AE">
            <wp:simplePos x="0" y="0"/>
            <wp:positionH relativeFrom="column">
              <wp:posOffset>419100</wp:posOffset>
            </wp:positionH>
            <wp:positionV relativeFrom="paragraph">
              <wp:posOffset>235585</wp:posOffset>
            </wp:positionV>
            <wp:extent cx="6019800" cy="15875"/>
            <wp:effectExtent l="0" t="0" r="0" b="0"/>
            <wp:wrapNone/>
            <wp:docPr id="2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A3A1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542A40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89A573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41089D6" w14:textId="77777777" w:rsidR="00A753C1" w:rsidRDefault="00A753C1">
      <w:pPr>
        <w:spacing w:line="206" w:lineRule="exact"/>
        <w:rPr>
          <w:rFonts w:ascii="Times New Roman" w:eastAsia="Times New Roman" w:hAnsi="Times New Roman"/>
        </w:rPr>
      </w:pPr>
    </w:p>
    <w:p w14:paraId="09849AB5" w14:textId="77777777" w:rsidR="00A753C1" w:rsidRDefault="008B239F">
      <w:pPr>
        <w:spacing w:line="0" w:lineRule="atLeast"/>
        <w:ind w:right="-319"/>
        <w:jc w:val="center"/>
        <w:rPr>
          <w:rFonts w:ascii="Century Schoolbook" w:eastAsia="Century Schoolbook" w:hAnsi="Century Schoolbook"/>
          <w:b/>
          <w:sz w:val="32"/>
          <w:u w:val="single"/>
        </w:rPr>
      </w:pPr>
      <w:hyperlink r:id="rId8" w:history="1">
        <w:r w:rsidR="005F7684">
          <w:rPr>
            <w:rFonts w:ascii="Century Schoolbook" w:eastAsia="Century Schoolbook" w:hAnsi="Century Schoolbook"/>
            <w:b/>
            <w:sz w:val="32"/>
            <w:u w:val="single"/>
          </w:rPr>
          <w:t>Factors of a number</w:t>
        </w:r>
      </w:hyperlink>
    </w:p>
    <w:p w14:paraId="3F2FBB90" w14:textId="77777777" w:rsidR="00A753C1" w:rsidRDefault="00A753C1">
      <w:pPr>
        <w:spacing w:line="284" w:lineRule="exact"/>
        <w:rPr>
          <w:rFonts w:ascii="Times New Roman" w:eastAsia="Times New Roman" w:hAnsi="Times New Roman"/>
        </w:rPr>
      </w:pPr>
    </w:p>
    <w:p w14:paraId="253B6ACA" w14:textId="77777777" w:rsidR="00A753C1" w:rsidRDefault="005F7684">
      <w:pPr>
        <w:spacing w:line="238" w:lineRule="auto"/>
        <w:ind w:left="660" w:right="3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Determine the factors of a number (i.e., all positive integer values that evenly divide into a number).</w:t>
      </w:r>
    </w:p>
    <w:p w14:paraId="737C9B4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E5EC399" w14:textId="77777777" w:rsidR="00A753C1" w:rsidRDefault="00A753C1">
      <w:pPr>
        <w:spacing w:line="319" w:lineRule="exact"/>
        <w:rPr>
          <w:rFonts w:ascii="Times New Roman" w:eastAsia="Times New Roman" w:hAnsi="Times New Roman"/>
        </w:rPr>
      </w:pPr>
    </w:p>
    <w:p w14:paraId="64828A57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For example:</w:t>
      </w:r>
    </w:p>
    <w:p w14:paraId="7F020990" w14:textId="234D550E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3"/>
        </w:rPr>
        <w:drawing>
          <wp:anchor distT="0" distB="0" distL="114300" distR="114300" simplePos="0" relativeHeight="251568128" behindDoc="1" locked="0" layoutInCell="1" allowOverlap="1" wp14:anchorId="28FD8508" wp14:editId="61F5871D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461770" cy="760730"/>
            <wp:effectExtent l="0" t="0" r="0" b="0"/>
            <wp:wrapNone/>
            <wp:docPr id="2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sz w:val="23"/>
        </w:rPr>
        <w:drawing>
          <wp:anchor distT="0" distB="0" distL="114300" distR="114300" simplePos="0" relativeHeight="251569152" behindDoc="1" locked="0" layoutInCell="1" allowOverlap="1" wp14:anchorId="20E53F07" wp14:editId="0E8DD328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461770" cy="760730"/>
            <wp:effectExtent l="0" t="0" r="0" b="0"/>
            <wp:wrapNone/>
            <wp:docPr id="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5D0FA" w14:textId="77777777" w:rsidR="00A753C1" w:rsidRDefault="00A753C1">
      <w:pPr>
        <w:spacing w:line="210" w:lineRule="exact"/>
        <w:rPr>
          <w:rFonts w:ascii="Times New Roman" w:eastAsia="Times New Roman" w:hAnsi="Times New Roman"/>
        </w:rPr>
      </w:pPr>
    </w:p>
    <w:p w14:paraId="079EBD72" w14:textId="77777777" w:rsidR="00A753C1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4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14:paraId="6FD681D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3404DF5" w14:textId="77777777" w:rsidR="00A753C1" w:rsidRDefault="00A753C1">
      <w:pPr>
        <w:spacing w:line="248" w:lineRule="exact"/>
        <w:rPr>
          <w:rFonts w:ascii="Times New Roman" w:eastAsia="Times New Roman" w:hAnsi="Times New Roman"/>
        </w:rPr>
      </w:pPr>
    </w:p>
    <w:p w14:paraId="24FB67AD" w14:textId="77777777" w:rsidR="00A753C1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highlight w:val="white"/>
        </w:rPr>
      </w:pPr>
      <w:r>
        <w:rPr>
          <w:rFonts w:ascii="Century Schoolbook" w:eastAsia="Century Schoolbook" w:hAnsi="Century Schoolbook"/>
        </w:rPr>
        <w:t>20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highlight w:val="white"/>
        </w:rPr>
        <w:t>12451020</w:t>
      </w:r>
    </w:p>
    <w:p w14:paraId="5BC5301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6D3A15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FE0D05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EA61FC8" w14:textId="77777777" w:rsidR="00A753C1" w:rsidRDefault="00A753C1">
      <w:pPr>
        <w:spacing w:line="331" w:lineRule="exact"/>
        <w:rPr>
          <w:rFonts w:ascii="Times New Roman" w:eastAsia="Times New Roman" w:hAnsi="Times New Roman"/>
        </w:rPr>
      </w:pPr>
    </w:p>
    <w:p w14:paraId="661E04B6" w14:textId="77777777" w:rsidR="00A753C1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28A797C8" w14:textId="77777777" w:rsidR="00A753C1" w:rsidRDefault="00A753C1">
      <w:pPr>
        <w:spacing w:line="71" w:lineRule="exact"/>
        <w:rPr>
          <w:rFonts w:ascii="Times New Roman" w:eastAsia="Times New Roman" w:hAnsi="Times New Roman"/>
        </w:rPr>
      </w:pPr>
    </w:p>
    <w:p w14:paraId="40768915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1E75B1AA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242D81BA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,a+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14:paraId="00D6948A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430D2F0D" w14:textId="77777777" w:rsidR="00A753C1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(a%i==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6BD2D30C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11F76A0D" w14:textId="77777777" w:rsidR="00A753C1" w:rsidRDefault="005F7684">
      <w:pPr>
        <w:spacing w:line="0" w:lineRule="atLeast"/>
        <w:ind w:left="18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(i,</w:t>
      </w:r>
      <w:r>
        <w:rPr>
          <w:rFonts w:ascii="Consolas" w:eastAsia="Consolas" w:hAnsi="Consolas"/>
          <w:color w:val="808080"/>
          <w:sz w:val="21"/>
        </w:rPr>
        <w:t>end</w:t>
      </w:r>
      <w:r>
        <w:rPr>
          <w:rFonts w:ascii="Consolas" w:eastAsia="Consolas" w:hAnsi="Consolas"/>
          <w:color w:val="000000"/>
          <w:sz w:val="21"/>
        </w:rPr>
        <w:t>=’ ‘)</w:t>
      </w:r>
    </w:p>
    <w:p w14:paraId="5BAC1D68" w14:textId="70860D52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570176" behindDoc="1" locked="0" layoutInCell="1" allowOverlap="1" wp14:anchorId="15AFAF16" wp14:editId="19627097">
            <wp:simplePos x="0" y="0"/>
            <wp:positionH relativeFrom="column">
              <wp:posOffset>219075</wp:posOffset>
            </wp:positionH>
            <wp:positionV relativeFrom="paragraph">
              <wp:posOffset>4352925</wp:posOffset>
            </wp:positionV>
            <wp:extent cx="6292850" cy="297815"/>
            <wp:effectExtent l="0" t="0" r="0" b="0"/>
            <wp:wrapNone/>
            <wp:docPr id="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571200" behindDoc="1" locked="0" layoutInCell="1" allowOverlap="1" wp14:anchorId="0FDC93AC" wp14:editId="5C4DDD54">
            <wp:simplePos x="0" y="0"/>
            <wp:positionH relativeFrom="column">
              <wp:posOffset>419100</wp:posOffset>
            </wp:positionH>
            <wp:positionV relativeFrom="paragraph">
              <wp:posOffset>954405</wp:posOffset>
            </wp:positionV>
            <wp:extent cx="5731510" cy="2301875"/>
            <wp:effectExtent l="0" t="0" r="0" b="0"/>
            <wp:wrapNone/>
            <wp:docPr id="2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572224" behindDoc="1" locked="0" layoutInCell="1" allowOverlap="1" wp14:anchorId="1C19D533" wp14:editId="162D93F5">
            <wp:simplePos x="0" y="0"/>
            <wp:positionH relativeFrom="column">
              <wp:posOffset>419100</wp:posOffset>
            </wp:positionH>
            <wp:positionV relativeFrom="paragraph">
              <wp:posOffset>954405</wp:posOffset>
            </wp:positionV>
            <wp:extent cx="5731510" cy="2301875"/>
            <wp:effectExtent l="0" t="0" r="0" b="0"/>
            <wp:wrapNone/>
            <wp:docPr id="3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110D2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5F1F33A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B0DBF7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977601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AD679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E6B9F3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1C6C90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21B148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EEF94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1DDCCC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50663D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130C55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710323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364238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3B2E16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7F237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87F377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7E7C8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7D5A1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F7232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0B6C3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E4427A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7B1A35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D4BFA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0C99BE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16F8B4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F3F9EE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6C0CC6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D6E713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FB51F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483F63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588E65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FF9229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B1FC2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E22A467" w14:textId="77777777" w:rsidR="00A753C1" w:rsidRDefault="00A753C1">
      <w:pPr>
        <w:spacing w:line="358" w:lineRule="exact"/>
        <w:rPr>
          <w:rFonts w:ascii="Times New Roman" w:eastAsia="Times New Roman" w:hAnsi="Times New Roman"/>
        </w:rPr>
      </w:pPr>
    </w:p>
    <w:p w14:paraId="1209ED85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21E9C296" w14:textId="52238F3A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2614C358" wp14:editId="26B39338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905" r="635" b="0"/>
                <wp:wrapNone/>
                <wp:docPr id="11212900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23FF3" id="Rectangle 31" o:spid="_x0000_s1026" style="position:absolute;margin-left:-15pt;margin-top:23.1pt;width:1.45pt;height:2.9pt;z-index:-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0596DB31" wp14:editId="56C54705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905" r="0" b="0"/>
                <wp:wrapNone/>
                <wp:docPr id="157242153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30DDD" id="Rectangle 32" o:spid="_x0000_s1026" style="position:absolute;margin-left:531.55pt;margin-top:23.1pt;width:1pt;height:2.9pt;z-index:-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0763A093" wp14:editId="430AEF1B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715" r="10795" b="13335"/>
                <wp:wrapNone/>
                <wp:docPr id="149219093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DC28A" id="Line 33" o:spid="_x0000_s1026" style="position:absolute;z-index:-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76320" behindDoc="1" locked="0" layoutInCell="1" allowOverlap="1" wp14:anchorId="1413DC9B" wp14:editId="4080E8B5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715" r="10160" b="13335"/>
                <wp:wrapNone/>
                <wp:docPr id="165960042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86E8D" id="Line 34" o:spid="_x0000_s1026" style="position:absolute;z-index:-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1FDAC1F8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265019E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9FE0EA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284F9C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270253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50462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99F651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2F4E11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76B233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433C1B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09C3CB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D0FB4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45071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32D186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0EF41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CB75DE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99C28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2C79E3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0D652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EEFD8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E804AB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ABFADF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682BCB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8FAC5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2D3BEA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46E5B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AE76DE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B7096B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951DCF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4974EC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BB521F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EE426F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1B7BAB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8277A9" w14:textId="77777777" w:rsidR="00A753C1" w:rsidRDefault="00A753C1">
      <w:pPr>
        <w:spacing w:line="358" w:lineRule="exact"/>
        <w:rPr>
          <w:rFonts w:ascii="Times New Roman" w:eastAsia="Times New Roman" w:hAnsi="Times New Roman"/>
        </w:rPr>
      </w:pPr>
    </w:p>
    <w:p w14:paraId="38357A4B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49</w:t>
      </w:r>
    </w:p>
    <w:p w14:paraId="76A1584C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26C55FA3" w14:textId="6B6AB4EA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2" w:name="page3"/>
      <w:bookmarkEnd w:id="2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5902D86F" wp14:editId="6BDF2A67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56057228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507AA" id="Line 35" o:spid="_x0000_s1026" style="position:absolute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5D360805" wp14:editId="4681230C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12342507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7805E" id="Line 36" o:spid="_x0000_s1026" style="position:absolute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7CDE7EA8" wp14:editId="171B91C2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50473350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827C6" id="Line 37" o:spid="_x0000_s1026" style="position:absolute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7EADE0DF" wp14:editId="6477A08B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90791313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0366F" id="Line 38" o:spid="_x0000_s1026" style="position:absolute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6F98D64D" wp14:editId="71684C28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42633661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9EE06" id="Line 39" o:spid="_x0000_s1026" style="position:absolute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55623B96" wp14:editId="23D8F11D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147599302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87E62" id="Line 40" o:spid="_x0000_s1026" style="position:absolute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3494CDD2" wp14:editId="12947453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17978929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1AC06" id="Line 41" o:spid="_x0000_s1026" style="position:absolute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4BA8D372" wp14:editId="2E99DF8C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77124418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15FAC" id="Line 42" o:spid="_x0000_s1026" style="position:absolute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26C4944F" wp14:editId="2D4AF8E4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6789738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2FDF5" id="Line 43" o:spid="_x0000_s1026" style="position:absolute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2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4.2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Date:</w:t>
      </w:r>
      <w:r w:rsidR="005F7684">
        <w:rPr>
          <w:rFonts w:ascii="Century Schoolbook" w:eastAsia="Century Schoolbook" w:hAnsi="Century Schoolbook"/>
          <w:sz w:val="22"/>
        </w:rPr>
        <w:t xml:space="preserve"> 30/3/24</w:t>
      </w:r>
    </w:p>
    <w:p w14:paraId="7CF2A5C9" w14:textId="77777777" w:rsidR="00A753C1" w:rsidRDefault="00A753C1">
      <w:pPr>
        <w:spacing w:line="298" w:lineRule="exact"/>
        <w:rPr>
          <w:rFonts w:ascii="Times New Roman" w:eastAsia="Times New Roman" w:hAnsi="Times New Roman"/>
        </w:rPr>
      </w:pPr>
    </w:p>
    <w:p w14:paraId="03CF0B5B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38F354F0" w14:textId="4F634366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586560" behindDoc="1" locked="0" layoutInCell="1" allowOverlap="1" wp14:anchorId="5E7A50A5" wp14:editId="34983CDA">
            <wp:simplePos x="0" y="0"/>
            <wp:positionH relativeFrom="column">
              <wp:posOffset>419100</wp:posOffset>
            </wp:positionH>
            <wp:positionV relativeFrom="paragraph">
              <wp:posOffset>235585</wp:posOffset>
            </wp:positionV>
            <wp:extent cx="6019800" cy="15875"/>
            <wp:effectExtent l="0" t="0" r="0" b="0"/>
            <wp:wrapNone/>
            <wp:docPr id="4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E3B7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F0C8B5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F496DA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F008799" w14:textId="77777777" w:rsidR="00A753C1" w:rsidRDefault="00A753C1">
      <w:pPr>
        <w:spacing w:line="206" w:lineRule="exact"/>
        <w:rPr>
          <w:rFonts w:ascii="Times New Roman" w:eastAsia="Times New Roman" w:hAnsi="Times New Roman"/>
        </w:rPr>
      </w:pPr>
    </w:p>
    <w:p w14:paraId="725EA995" w14:textId="77777777" w:rsidR="00A753C1" w:rsidRDefault="008B239F">
      <w:pPr>
        <w:spacing w:line="0" w:lineRule="atLeast"/>
        <w:ind w:left="3300"/>
        <w:rPr>
          <w:rFonts w:ascii="Century Schoolbook" w:eastAsia="Century Schoolbook" w:hAnsi="Century Schoolbook"/>
          <w:b/>
          <w:sz w:val="32"/>
          <w:u w:val="single"/>
        </w:rPr>
      </w:pPr>
      <w:hyperlink r:id="rId13" w:history="1">
        <w:r w:rsidR="005F7684">
          <w:rPr>
            <w:rFonts w:ascii="Century Schoolbook" w:eastAsia="Century Schoolbook" w:hAnsi="Century Schoolbook"/>
            <w:b/>
            <w:sz w:val="32"/>
            <w:u w:val="single"/>
          </w:rPr>
          <w:t xml:space="preserve">Non </w:t>
        </w:r>
      </w:hyperlink>
      <w:r w:rsidR="005F7684">
        <w:rPr>
          <w:rFonts w:ascii="Century Schoolbook" w:eastAsia="Century Schoolbook" w:hAnsi="Century Schoolbook"/>
          <w:b/>
          <w:sz w:val="32"/>
          <w:u w:val="single"/>
        </w:rPr>
        <w:t>Repeated Digit Count</w:t>
      </w:r>
    </w:p>
    <w:p w14:paraId="349CB164" w14:textId="77777777" w:rsidR="00A753C1" w:rsidRDefault="00A753C1">
      <w:pPr>
        <w:spacing w:line="284" w:lineRule="exact"/>
        <w:rPr>
          <w:rFonts w:ascii="Times New Roman" w:eastAsia="Times New Roman" w:hAnsi="Times New Roman"/>
        </w:rPr>
      </w:pPr>
    </w:p>
    <w:p w14:paraId="7A4E1155" w14:textId="77777777" w:rsidR="00A753C1" w:rsidRDefault="005F7684">
      <w:pPr>
        <w:spacing w:line="237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 program to find the count of non-repeated digits in a given number N. The number will be passed to the program as an input of type int.</w:t>
      </w:r>
    </w:p>
    <w:p w14:paraId="1FFBD913" w14:textId="77777777" w:rsidR="00A753C1" w:rsidRDefault="00A753C1">
      <w:pPr>
        <w:spacing w:line="3" w:lineRule="exact"/>
        <w:rPr>
          <w:rFonts w:ascii="Times New Roman" w:eastAsia="Times New Roman" w:hAnsi="Times New Roman"/>
        </w:rPr>
      </w:pPr>
    </w:p>
    <w:p w14:paraId="1BC376A9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Assumption: The input number will be a positive integer number &gt;= 1 and &lt;= 25000.</w:t>
      </w:r>
    </w:p>
    <w:p w14:paraId="34ABF32F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Some examples are as below.</w:t>
      </w:r>
    </w:p>
    <w:p w14:paraId="439D17FC" w14:textId="77777777" w:rsidR="00A753C1" w:rsidRDefault="00A753C1">
      <w:pPr>
        <w:spacing w:line="4" w:lineRule="exact"/>
        <w:rPr>
          <w:rFonts w:ascii="Times New Roman" w:eastAsia="Times New Roman" w:hAnsi="Times New Roman"/>
        </w:rPr>
      </w:pPr>
    </w:p>
    <w:p w14:paraId="7CADE414" w14:textId="77777777" w:rsidR="00A753C1" w:rsidRDefault="005F7684">
      <w:pPr>
        <w:spacing w:line="237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292, the program should return 1 because there is only 1 non-repeated digit '9' in this number</w:t>
      </w:r>
    </w:p>
    <w:p w14:paraId="3613C2AF" w14:textId="77777777" w:rsidR="00A753C1" w:rsidRDefault="00A753C1">
      <w:pPr>
        <w:spacing w:line="7" w:lineRule="exact"/>
        <w:rPr>
          <w:rFonts w:ascii="Times New Roman" w:eastAsia="Times New Roman" w:hAnsi="Times New Roman"/>
        </w:rPr>
      </w:pPr>
    </w:p>
    <w:p w14:paraId="2F209150" w14:textId="77777777" w:rsidR="00A753C1" w:rsidRDefault="005F7684">
      <w:pPr>
        <w:spacing w:line="238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1015, the program should return 2 because there are 2 non-repeated digits in this number, '0', and '5'.</w:t>
      </w:r>
    </w:p>
    <w:p w14:paraId="0F736675" w14:textId="77777777" w:rsidR="00A753C1" w:rsidRDefault="00A753C1">
      <w:pPr>
        <w:spacing w:line="6" w:lineRule="exact"/>
        <w:rPr>
          <w:rFonts w:ascii="Times New Roman" w:eastAsia="Times New Roman" w:hAnsi="Times New Roman"/>
        </w:rPr>
      </w:pPr>
    </w:p>
    <w:p w14:paraId="592E596A" w14:textId="77777777" w:rsidR="00A753C1" w:rsidRDefault="005F7684">
      <w:pPr>
        <w:spacing w:line="237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108, the program should return 3 because there are 3 non-- repeated digits in this number, '1', '0', and '8'.</w:t>
      </w:r>
    </w:p>
    <w:p w14:paraId="62291936" w14:textId="77777777" w:rsidR="00A753C1" w:rsidRDefault="00A753C1">
      <w:pPr>
        <w:spacing w:line="6" w:lineRule="exact"/>
        <w:rPr>
          <w:rFonts w:ascii="Times New Roman" w:eastAsia="Times New Roman" w:hAnsi="Times New Roman"/>
        </w:rPr>
      </w:pPr>
    </w:p>
    <w:p w14:paraId="5DB9276C" w14:textId="77777777" w:rsidR="00A753C1" w:rsidRDefault="005F7684">
      <w:pPr>
        <w:spacing w:line="237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22, the function should return 0 because there are NO non-- repeated digits in this number.</w:t>
      </w:r>
    </w:p>
    <w:p w14:paraId="232A4F4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92FFFA1" w14:textId="77777777" w:rsidR="00A753C1" w:rsidRDefault="00A753C1">
      <w:pPr>
        <w:spacing w:line="240" w:lineRule="exact"/>
        <w:rPr>
          <w:rFonts w:ascii="Times New Roman" w:eastAsia="Times New Roman" w:hAnsi="Times New Roman"/>
        </w:rPr>
      </w:pPr>
    </w:p>
    <w:p w14:paraId="316E9D1B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14:paraId="7B8DD192" w14:textId="77777777" w:rsidR="00A753C1" w:rsidRDefault="00A753C1">
      <w:pPr>
        <w:spacing w:line="274" w:lineRule="exact"/>
        <w:rPr>
          <w:rFonts w:ascii="Times New Roman" w:eastAsia="Times New Roman" w:hAnsi="Times New Roman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980"/>
      </w:tblGrid>
      <w:tr w:rsidR="00A753C1" w14:paraId="1D92C5EA" w14:textId="77777777">
        <w:trPr>
          <w:trHeight w:val="382"/>
        </w:trPr>
        <w:tc>
          <w:tcPr>
            <w:tcW w:w="880" w:type="dxa"/>
            <w:tcBorders>
              <w:top w:val="single" w:sz="8" w:space="0" w:color="B0B0B0"/>
              <w:left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0AADDA29" w14:textId="77777777" w:rsidR="00A753C1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sz w:val="23"/>
              </w:rPr>
            </w:pPr>
            <w:r>
              <w:rPr>
                <w:rFonts w:ascii="Century Schoolbook" w:eastAsia="Century Schoolbook" w:hAnsi="Century Schoolbook"/>
                <w:b/>
                <w:sz w:val="23"/>
              </w:rPr>
              <w:t>Input</w:t>
            </w:r>
          </w:p>
        </w:tc>
        <w:tc>
          <w:tcPr>
            <w:tcW w:w="980" w:type="dxa"/>
            <w:tcBorders>
              <w:top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4A96FDC8" w14:textId="77777777" w:rsidR="00A753C1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b/>
                <w:sz w:val="23"/>
              </w:rPr>
            </w:pPr>
            <w:r>
              <w:rPr>
                <w:rFonts w:ascii="Century Schoolbook" w:eastAsia="Century Schoolbook" w:hAnsi="Century Schoolbook"/>
                <w:b/>
                <w:sz w:val="23"/>
              </w:rPr>
              <w:t>Result</w:t>
            </w:r>
          </w:p>
        </w:tc>
      </w:tr>
      <w:tr w:rsidR="00A753C1" w14:paraId="54A2A944" w14:textId="77777777">
        <w:trPr>
          <w:trHeight w:val="340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22BF56D6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21730565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53C1" w14:paraId="38BDDD31" w14:textId="77777777">
        <w:trPr>
          <w:trHeight w:val="363"/>
        </w:trPr>
        <w:tc>
          <w:tcPr>
            <w:tcW w:w="8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7F446AAB" w14:textId="77777777" w:rsidR="00A753C1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292</w:t>
            </w:r>
          </w:p>
        </w:tc>
        <w:tc>
          <w:tcPr>
            <w:tcW w:w="98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7EBD2192" w14:textId="77777777" w:rsidR="00A753C1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1</w:t>
            </w:r>
          </w:p>
        </w:tc>
      </w:tr>
      <w:tr w:rsidR="00A753C1" w14:paraId="1CB709DE" w14:textId="77777777">
        <w:trPr>
          <w:trHeight w:val="261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66DB8414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0E66E6F5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753C1" w14:paraId="6669DD0B" w14:textId="77777777">
        <w:trPr>
          <w:trHeight w:val="365"/>
        </w:trPr>
        <w:tc>
          <w:tcPr>
            <w:tcW w:w="8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35023A5A" w14:textId="77777777" w:rsidR="00A753C1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1015</w:t>
            </w:r>
          </w:p>
        </w:tc>
        <w:tc>
          <w:tcPr>
            <w:tcW w:w="980" w:type="dxa"/>
            <w:tcBorders>
              <w:right w:val="single" w:sz="8" w:space="0" w:color="B0B0B0"/>
            </w:tcBorders>
            <w:shd w:val="clear" w:color="auto" w:fill="E5E5E5"/>
            <w:vAlign w:val="bottom"/>
          </w:tcPr>
          <w:p w14:paraId="31856B15" w14:textId="77777777" w:rsidR="00A753C1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2</w:t>
            </w:r>
          </w:p>
        </w:tc>
      </w:tr>
      <w:tr w:rsidR="00A753C1" w14:paraId="4A4A6017" w14:textId="77777777">
        <w:trPr>
          <w:trHeight w:val="258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0651D5BA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0C80F52C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753C1" w14:paraId="42B8FF08" w14:textId="77777777">
        <w:trPr>
          <w:trHeight w:val="365"/>
        </w:trPr>
        <w:tc>
          <w:tcPr>
            <w:tcW w:w="8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22553AA8" w14:textId="77777777" w:rsidR="00A753C1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108</w:t>
            </w:r>
          </w:p>
        </w:tc>
        <w:tc>
          <w:tcPr>
            <w:tcW w:w="980" w:type="dxa"/>
            <w:tcBorders>
              <w:right w:val="single" w:sz="8" w:space="0" w:color="B0B0B0"/>
            </w:tcBorders>
            <w:shd w:val="clear" w:color="auto" w:fill="F5F5F5"/>
            <w:vAlign w:val="bottom"/>
          </w:tcPr>
          <w:p w14:paraId="3AB812E0" w14:textId="77777777" w:rsidR="00A753C1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3</w:t>
            </w:r>
          </w:p>
        </w:tc>
      </w:tr>
      <w:tr w:rsidR="00A753C1" w14:paraId="03BF083E" w14:textId="77777777">
        <w:trPr>
          <w:trHeight w:val="261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4E1C9FB6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F5F5F5"/>
            <w:vAlign w:val="bottom"/>
          </w:tcPr>
          <w:p w14:paraId="3B27DFBC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753C1" w14:paraId="2C50FEDA" w14:textId="77777777">
        <w:trPr>
          <w:trHeight w:val="362"/>
        </w:trPr>
        <w:tc>
          <w:tcPr>
            <w:tcW w:w="880" w:type="dxa"/>
            <w:tcBorders>
              <w:left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52ABD6F0" w14:textId="77777777" w:rsidR="00A753C1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22</w:t>
            </w:r>
          </w:p>
        </w:tc>
        <w:tc>
          <w:tcPr>
            <w:tcW w:w="980" w:type="dxa"/>
            <w:tcBorders>
              <w:right w:val="single" w:sz="8" w:space="0" w:color="B0B0B0"/>
            </w:tcBorders>
            <w:shd w:val="clear" w:color="auto" w:fill="E5E5E5"/>
            <w:vAlign w:val="bottom"/>
          </w:tcPr>
          <w:p w14:paraId="256199AB" w14:textId="77777777" w:rsidR="00A753C1" w:rsidRDefault="005F7684">
            <w:pPr>
              <w:spacing w:line="0" w:lineRule="atLeast"/>
              <w:ind w:left="80"/>
              <w:rPr>
                <w:rFonts w:ascii="Century Schoolbook" w:eastAsia="Century Schoolbook" w:hAnsi="Century Schoolbook"/>
                <w:color w:val="1D2125"/>
                <w:sz w:val="23"/>
              </w:rPr>
            </w:pPr>
            <w:r>
              <w:rPr>
                <w:rFonts w:ascii="Century Schoolbook" w:eastAsia="Century Schoolbook" w:hAnsi="Century Schoolbook"/>
                <w:color w:val="1D2125"/>
                <w:sz w:val="23"/>
              </w:rPr>
              <w:t>0</w:t>
            </w:r>
          </w:p>
        </w:tc>
      </w:tr>
      <w:tr w:rsidR="00A753C1" w14:paraId="1F1D5AD0" w14:textId="77777777">
        <w:trPr>
          <w:trHeight w:val="261"/>
        </w:trPr>
        <w:tc>
          <w:tcPr>
            <w:tcW w:w="880" w:type="dxa"/>
            <w:tcBorders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3A4DC0D8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tcBorders>
              <w:bottom w:val="single" w:sz="8" w:space="0" w:color="B0B0B0"/>
              <w:right w:val="single" w:sz="8" w:space="0" w:color="B0B0B0"/>
            </w:tcBorders>
            <w:shd w:val="clear" w:color="auto" w:fill="E5E5E5"/>
            <w:vAlign w:val="bottom"/>
          </w:tcPr>
          <w:p w14:paraId="53EBFB87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14:paraId="44319F33" w14:textId="16517171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w:drawing>
          <wp:anchor distT="0" distB="0" distL="114300" distR="114300" simplePos="0" relativeHeight="251587584" behindDoc="1" locked="0" layoutInCell="1" allowOverlap="1" wp14:anchorId="1574C1C1" wp14:editId="630372A1">
            <wp:simplePos x="0" y="0"/>
            <wp:positionH relativeFrom="column">
              <wp:posOffset>219075</wp:posOffset>
            </wp:positionH>
            <wp:positionV relativeFrom="paragraph">
              <wp:posOffset>2628265</wp:posOffset>
            </wp:positionV>
            <wp:extent cx="6292850" cy="297815"/>
            <wp:effectExtent l="0" t="0" r="0" b="0"/>
            <wp:wrapNone/>
            <wp:docPr id="4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545DD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4B45FD0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0A171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925BE9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80DF89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B062F6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55D3D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2ACD33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B30E03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D159C8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21DF7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B87F4C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9C6A13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4232E2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4AEFF2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87EC18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1D3FDE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CC0BC9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910E59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844F42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857404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649C1E7" w14:textId="77777777" w:rsidR="00A753C1" w:rsidRDefault="00A753C1">
      <w:pPr>
        <w:spacing w:line="242" w:lineRule="exact"/>
        <w:rPr>
          <w:rFonts w:ascii="Times New Roman" w:eastAsia="Times New Roman" w:hAnsi="Times New Roman"/>
        </w:rPr>
      </w:pPr>
    </w:p>
    <w:p w14:paraId="16A09A28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2A469ED7" w14:textId="7D5E50F0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3B39CD99" wp14:editId="741C510D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4445" r="635" b="0"/>
                <wp:wrapNone/>
                <wp:docPr id="42138914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9D039" id="Rectangle 46" o:spid="_x0000_s1026" style="position:absolute;margin-left:-15pt;margin-top:23.1pt;width:1.45pt;height:2.9pt;z-index:-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3391412C" wp14:editId="3FB6881D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4445" r="0" b="0"/>
                <wp:wrapNone/>
                <wp:docPr id="1852298262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43175" id="Rectangle 47" o:spid="_x0000_s1026" style="position:absolute;margin-left:531.55pt;margin-top:23.1pt;width:1pt;height:2.9pt;z-index:-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667DFF9C" wp14:editId="18399EB9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8255" r="10795" b="10795"/>
                <wp:wrapNone/>
                <wp:docPr id="167365900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2743B" id="Line 48" o:spid="_x0000_s1026" style="position:absolute;z-index:-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0AC40095" wp14:editId="7066F685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8255" r="10160" b="10795"/>
                <wp:wrapNone/>
                <wp:docPr id="78625271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BCE9D" id="Line 49" o:spid="_x0000_s1026" style="position:absolute;z-index:-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72485B52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5CE441F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BC461A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7E2F5D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8FF3A5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26CE1D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62183B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EC8138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CA1CD0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6444F9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5AEA5A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815E84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B7D129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83EC4B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B0D20C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1AF680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135D5E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95C4CE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4FED3B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F0C19B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E43A1AE" w14:textId="77777777" w:rsidR="00A753C1" w:rsidRDefault="00A753C1">
      <w:pPr>
        <w:spacing w:line="242" w:lineRule="exact"/>
        <w:rPr>
          <w:rFonts w:ascii="Times New Roman" w:eastAsia="Times New Roman" w:hAnsi="Times New Roman"/>
        </w:rPr>
      </w:pPr>
    </w:p>
    <w:p w14:paraId="539E512C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50</w:t>
      </w:r>
    </w:p>
    <w:p w14:paraId="7B9CF154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4EE31661" w14:textId="1418DE34" w:rsidR="00A753C1" w:rsidRDefault="008B239F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bookmarkStart w:id="3" w:name="page4"/>
      <w:bookmarkEnd w:id="3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1C56FFBD" wp14:editId="7FDB1DF3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50513234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E1330" id="Line 50" o:spid="_x0000_s1026" style="position:absolute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509DC48F" wp14:editId="1E1A315E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26090794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49686" id="Line 51" o:spid="_x0000_s1026" style="position:absolute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4F8A860E" wp14:editId="01CEE1EB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65444456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D1877" id="Line 52" o:spid="_x0000_s1026" style="position:absolute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10459457" wp14:editId="428D5824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55558319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81727" id="Line 53" o:spid="_x0000_s1026" style="position:absolute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58588B7F" wp14:editId="620423F7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42949739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CEF32" id="Line 54" o:spid="_x0000_s1026" style="position:absolute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57EC6253" wp14:editId="69014F09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659839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D374E" id="Line 55" o:spid="_x0000_s1026" style="position:absolute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2284E62B" wp14:editId="25C5B273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4381272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33BD9" id="Line 56" o:spid="_x0000_s1026" style="position:absolute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5F7EB531" wp14:editId="4CB1A48A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6539091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2A181" id="Line 57" o:spid="_x0000_s1026" style="position:absolute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1AFA1423" wp14:editId="1DA3C9F3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77871981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142EC" id="Line 58" o:spid="_x0000_s1026" style="position:absolute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Segoe UI" w:eastAsia="Segoe UI" w:hAnsi="Segoe UI"/>
          <w:b/>
          <w:color w:val="001A1E"/>
          <w:u w:val="single"/>
        </w:rPr>
        <w:t>PROGRAM</w:t>
      </w:r>
    </w:p>
    <w:p w14:paraId="78DE729B" w14:textId="77777777" w:rsidR="00A753C1" w:rsidRDefault="00A753C1">
      <w:pPr>
        <w:spacing w:line="71" w:lineRule="exact"/>
        <w:rPr>
          <w:rFonts w:ascii="Times New Roman" w:eastAsia="Times New Roman" w:hAnsi="Times New Roman"/>
        </w:rPr>
      </w:pPr>
    </w:p>
    <w:p w14:paraId="08DFAFAE" w14:textId="77777777" w:rsidR="00A753C1" w:rsidRDefault="005F768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086353FF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59A1070" w14:textId="77777777" w:rsidR="00A753C1" w:rsidRDefault="005F7684">
      <w:pPr>
        <w:spacing w:line="0" w:lineRule="atLeast"/>
        <w:ind w:left="9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14:paraId="6275785F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4F97ACA0" w14:textId="77777777" w:rsidR="00A753C1" w:rsidRDefault="005F768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last=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(num))</w:t>
      </w:r>
    </w:p>
    <w:p w14:paraId="08C66758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E77600E" w14:textId="77777777" w:rsidR="00A753C1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,last):</w:t>
      </w:r>
    </w:p>
    <w:p w14:paraId="04ACBEB3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21C82AF" w14:textId="77777777" w:rsidR="00A753C1" w:rsidRDefault="005F7684">
      <w:pPr>
        <w:spacing w:line="0" w:lineRule="atLeast"/>
        <w:ind w:left="1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temp=num%</w:t>
      </w:r>
      <w:r>
        <w:rPr>
          <w:rFonts w:ascii="Consolas" w:eastAsia="Consolas" w:hAnsi="Consolas"/>
          <w:color w:val="098658"/>
          <w:sz w:val="21"/>
        </w:rPr>
        <w:t>10</w:t>
      </w:r>
    </w:p>
    <w:p w14:paraId="4ACE737A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D30EB8E" w14:textId="77777777" w:rsidR="00A753C1" w:rsidRDefault="005F7684">
      <w:pPr>
        <w:spacing w:line="0" w:lineRule="atLeast"/>
        <w:ind w:left="9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num=num//</w:t>
      </w:r>
      <w:r>
        <w:rPr>
          <w:rFonts w:ascii="Consolas" w:eastAsia="Consolas" w:hAnsi="Consolas"/>
          <w:color w:val="098658"/>
          <w:sz w:val="21"/>
        </w:rPr>
        <w:t>10</w:t>
      </w:r>
    </w:p>
    <w:p w14:paraId="08C9976F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38C31FB8" w14:textId="77777777" w:rsidR="00A753C1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(temp)</w:t>
      </w:r>
      <w:r>
        <w:rPr>
          <w:rFonts w:ascii="Consolas" w:eastAsia="Consolas" w:hAnsi="Consolas"/>
          <w:color w:val="0000FF"/>
          <w:sz w:val="21"/>
        </w:rPr>
        <w:t>not in</w:t>
      </w:r>
      <w:r>
        <w:rPr>
          <w:rFonts w:ascii="Consolas" w:eastAsia="Consolas" w:hAnsi="Consolas"/>
          <w:color w:val="2B91AF"/>
          <w:sz w:val="21"/>
        </w:rPr>
        <w:t xml:space="preserve"> str</w:t>
      </w:r>
      <w:r>
        <w:rPr>
          <w:rFonts w:ascii="Consolas" w:eastAsia="Consolas" w:hAnsi="Consolas"/>
          <w:color w:val="000000"/>
          <w:sz w:val="21"/>
        </w:rPr>
        <w:t>(num)):</w:t>
      </w:r>
    </w:p>
    <w:p w14:paraId="30A497A2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559E7C3" w14:textId="77777777" w:rsidR="00A753C1" w:rsidRDefault="005F7684">
      <w:pPr>
        <w:spacing w:line="0" w:lineRule="atLeast"/>
        <w:ind w:left="14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count+=</w:t>
      </w:r>
      <w:r>
        <w:rPr>
          <w:rFonts w:ascii="Consolas" w:eastAsia="Consolas" w:hAnsi="Consolas"/>
          <w:color w:val="098658"/>
          <w:sz w:val="21"/>
        </w:rPr>
        <w:t>1</w:t>
      </w:r>
    </w:p>
    <w:p w14:paraId="551CE95F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5131D0EE" w14:textId="77777777" w:rsidR="00A753C1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(num))==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FF"/>
          <w:sz w:val="21"/>
        </w:rPr>
        <w:t xml:space="preserve"> and</w:t>
      </w:r>
      <w:r>
        <w:rPr>
          <w:rFonts w:ascii="Consolas" w:eastAsia="Consolas" w:hAnsi="Consolas"/>
          <w:color w:val="000000"/>
          <w:sz w:val="21"/>
        </w:rPr>
        <w:t xml:space="preserve"> count==last-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F29181E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68F390C" w14:textId="77777777" w:rsidR="00A753C1" w:rsidRDefault="005F768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(count+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</w:t>
      </w:r>
    </w:p>
    <w:p w14:paraId="1F8C6ED5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6984A350" w14:textId="77777777" w:rsidR="00A753C1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207A2E46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0A4DF0BA" w14:textId="77777777" w:rsidR="00A753C1" w:rsidRDefault="005F768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(count)</w:t>
      </w:r>
    </w:p>
    <w:p w14:paraId="6B18B302" w14:textId="54AB0566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01920" behindDoc="1" locked="0" layoutInCell="1" allowOverlap="1" wp14:anchorId="06E33572" wp14:editId="6EB2992B">
            <wp:simplePos x="0" y="0"/>
            <wp:positionH relativeFrom="column">
              <wp:posOffset>409575</wp:posOffset>
            </wp:positionH>
            <wp:positionV relativeFrom="paragraph">
              <wp:posOffset>6593840</wp:posOffset>
            </wp:positionV>
            <wp:extent cx="6238875" cy="44450"/>
            <wp:effectExtent l="0" t="0" r="0" b="0"/>
            <wp:wrapNone/>
            <wp:docPr id="5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02944" behindDoc="1" locked="0" layoutInCell="1" allowOverlap="1" wp14:anchorId="558608C4" wp14:editId="0BCB17C5">
            <wp:simplePos x="0" y="0"/>
            <wp:positionH relativeFrom="column">
              <wp:posOffset>609600</wp:posOffset>
            </wp:positionH>
            <wp:positionV relativeFrom="paragraph">
              <wp:posOffset>357505</wp:posOffset>
            </wp:positionV>
            <wp:extent cx="5730875" cy="2669540"/>
            <wp:effectExtent l="0" t="0" r="0" b="0"/>
            <wp:wrapNone/>
            <wp:docPr id="6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6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03968" behindDoc="1" locked="0" layoutInCell="1" allowOverlap="1" wp14:anchorId="120B2371" wp14:editId="659226B8">
            <wp:simplePos x="0" y="0"/>
            <wp:positionH relativeFrom="column">
              <wp:posOffset>609600</wp:posOffset>
            </wp:positionH>
            <wp:positionV relativeFrom="paragraph">
              <wp:posOffset>357505</wp:posOffset>
            </wp:positionV>
            <wp:extent cx="5730875" cy="2669540"/>
            <wp:effectExtent l="0" t="0" r="0" b="0"/>
            <wp:wrapNone/>
            <wp:docPr id="6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6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850B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5D08B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235F7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311568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B31692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19B335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A0E6AD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25EE8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83CC03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DA775B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C5AF47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861926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2399DE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6C959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BB4A6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C5C413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A3DEC9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4AB078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4C53E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B3BB5E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BE823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3954BC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1893F3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94B8BD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241C59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046E0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A2D6D6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BCAF0A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37EB6D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3857D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F8F1D8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6DEF3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47EB2A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B976CF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B3BBBC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D9EE9A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758B6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718D9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B51A2E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5E3A24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8D6664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1E606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C65022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101E2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761C0C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C2D100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7CD64F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DA7320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236BEE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947BDD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04B24A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DCA911C" w14:textId="77777777" w:rsidR="00A753C1" w:rsidRDefault="00A753C1">
      <w:pPr>
        <w:spacing w:line="203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A753C1" w14:paraId="453FD43C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2F2DA2AF" w14:textId="77777777" w:rsidR="00A753C1" w:rsidRDefault="005F7684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04C6E04E" w14:textId="77777777" w:rsidR="00A753C1" w:rsidRDefault="005F7684">
            <w:pPr>
              <w:spacing w:line="0" w:lineRule="atLeast"/>
              <w:ind w:right="14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 51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5C97C3CF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53C1" w14:paraId="7108FC91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3CBDDB30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A8E8EA9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A03DB83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753C1" w14:paraId="04B2E6AC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0CE2790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D06D8A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074A1B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E480782" w14:textId="22FBFDAC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505B7087" wp14:editId="6194C2A4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3810" r="1270" b="0"/>
                <wp:wrapNone/>
                <wp:docPr id="71515477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85C8E" id="Rectangle 62" o:spid="_x0000_s1026" style="position:absolute;margin-left:0;margin-top:-2.85pt;width:1.4pt;height:2.8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5EF8DA03" wp14:editId="3F7EA6AA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3810" r="0" b="0"/>
                <wp:wrapNone/>
                <wp:docPr id="66891089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03FE7" id="Rectangle 63" o:spid="_x0000_s1026" style="position:absolute;margin-left:546.55pt;margin-top:-2.85pt;width:1pt;height:2.85pt;z-index:-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0BD07F4F" wp14:editId="12660CD4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7620" r="10160" b="11430"/>
                <wp:wrapNone/>
                <wp:docPr id="60652595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A3196" id="Line 64" o:spid="_x0000_s1026" style="position:absolute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" strokecolor="white" strokeweight=".25397mm"/>
            </w:pict>
          </mc:Fallback>
        </mc:AlternateContent>
      </w:r>
    </w:p>
    <w:p w14:paraId="0C54FAD2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08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3326EFAE" w14:textId="3B0BE7A4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4" w:name="page5"/>
      <w:bookmarkEnd w:id="4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58B0A17C" wp14:editId="448EF2F8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81804894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C5155" id="Line 65" o:spid="_x0000_s1026" style="position:absolute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0B2FFD33" wp14:editId="2E7A4BA3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473803447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06F68" id="Line 66" o:spid="_x0000_s1026" style="position:absolute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4B113743" wp14:editId="15BDAEB4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82002855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5551E" id="Line 67" o:spid="_x0000_s1026" style="position:absolute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6E81E5D8" wp14:editId="55F820FF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33107978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0C842" id="Line 68" o:spid="_x0000_s1026" style="position:absolute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085B8DE0" wp14:editId="320251E6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9784140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5A6BD" id="Line 69" o:spid="_x0000_s1026" style="position:absolute;z-index:-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3B5E8E56" wp14:editId="41A40A0D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38975534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EAC5D" id="Line 70" o:spid="_x0000_s1026" style="position:absolute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3587496B" wp14:editId="65C827BF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4482825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1625C" id="Line 71" o:spid="_x0000_s1026" style="position:absolute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22184EFC" wp14:editId="2410D4A0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507810492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A3DC7" id="Line 72" o:spid="_x0000_s1026" style="position:absolute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199AED78" wp14:editId="7B250694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70511608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D5212" id="Line 73" o:spid="_x0000_s1026" style="position:absolute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2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4.3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Date:</w:t>
      </w:r>
      <w:r w:rsidR="005F7684">
        <w:rPr>
          <w:rFonts w:ascii="Century Schoolbook" w:eastAsia="Century Schoolbook" w:hAnsi="Century Schoolbook"/>
          <w:sz w:val="22"/>
        </w:rPr>
        <w:t xml:space="preserve"> 30/3/24</w:t>
      </w:r>
    </w:p>
    <w:p w14:paraId="77C5B22F" w14:textId="77777777" w:rsidR="00A753C1" w:rsidRDefault="00A753C1">
      <w:pPr>
        <w:spacing w:line="298" w:lineRule="exact"/>
        <w:rPr>
          <w:rFonts w:ascii="Times New Roman" w:eastAsia="Times New Roman" w:hAnsi="Times New Roman"/>
        </w:rPr>
      </w:pPr>
    </w:p>
    <w:p w14:paraId="7651BC51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38B26A62" w14:textId="6D60DD7E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17280" behindDoc="1" locked="0" layoutInCell="1" allowOverlap="1" wp14:anchorId="6794D8DA" wp14:editId="685A5AF8">
            <wp:simplePos x="0" y="0"/>
            <wp:positionH relativeFrom="column">
              <wp:posOffset>419100</wp:posOffset>
            </wp:positionH>
            <wp:positionV relativeFrom="paragraph">
              <wp:posOffset>235585</wp:posOffset>
            </wp:positionV>
            <wp:extent cx="6019800" cy="15875"/>
            <wp:effectExtent l="0" t="0" r="0" b="0"/>
            <wp:wrapNone/>
            <wp:docPr id="7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80E4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D38FAC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DFAAD7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4DCA483" w14:textId="77777777" w:rsidR="00A753C1" w:rsidRDefault="00A753C1">
      <w:pPr>
        <w:spacing w:line="206" w:lineRule="exact"/>
        <w:rPr>
          <w:rFonts w:ascii="Times New Roman" w:eastAsia="Times New Roman" w:hAnsi="Times New Roman"/>
        </w:rPr>
      </w:pPr>
    </w:p>
    <w:p w14:paraId="5FA0151F" w14:textId="77777777" w:rsidR="00A753C1" w:rsidRDefault="005F7684">
      <w:pPr>
        <w:spacing w:line="0" w:lineRule="atLeast"/>
        <w:ind w:left="414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Prime Checking</w:t>
      </w:r>
    </w:p>
    <w:p w14:paraId="1B5736CE" w14:textId="77777777" w:rsidR="00A753C1" w:rsidRDefault="00A753C1">
      <w:pPr>
        <w:spacing w:line="64" w:lineRule="exact"/>
        <w:rPr>
          <w:rFonts w:ascii="Times New Roman" w:eastAsia="Times New Roman" w:hAnsi="Times New Roman"/>
        </w:rPr>
      </w:pPr>
    </w:p>
    <w:p w14:paraId="7BDE4FEE" w14:textId="77777777" w:rsidR="00A753C1" w:rsidRDefault="005F7684">
      <w:pPr>
        <w:spacing w:line="238" w:lineRule="auto"/>
        <w:ind w:left="660" w:right="3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 program that finds whether the given number N is Prime or not. If the number is prime, the program should return 2 else it must return 1.</w:t>
      </w:r>
    </w:p>
    <w:p w14:paraId="1AAD4829" w14:textId="77777777" w:rsidR="00A753C1" w:rsidRDefault="00A753C1">
      <w:pPr>
        <w:spacing w:line="121" w:lineRule="exact"/>
        <w:rPr>
          <w:rFonts w:ascii="Times New Roman" w:eastAsia="Times New Roman" w:hAnsi="Times New Roman"/>
        </w:rPr>
      </w:pPr>
    </w:p>
    <w:p w14:paraId="04B6198D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Assumption: 2 &lt;= N &lt;=5000, where N is the given number.</w:t>
      </w:r>
    </w:p>
    <w:p w14:paraId="58FEE2B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4CF5BA" w14:textId="77777777" w:rsidR="00A753C1" w:rsidRDefault="00A753C1">
      <w:pPr>
        <w:spacing w:line="316" w:lineRule="exact"/>
        <w:rPr>
          <w:rFonts w:ascii="Times New Roman" w:eastAsia="Times New Roman" w:hAnsi="Times New Roman"/>
        </w:rPr>
      </w:pPr>
    </w:p>
    <w:p w14:paraId="347BB996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Example1: if the given number N is 7, the method must return 2</w:t>
      </w:r>
    </w:p>
    <w:p w14:paraId="098B813E" w14:textId="77777777" w:rsidR="00A753C1" w:rsidRDefault="00A753C1">
      <w:pPr>
        <w:spacing w:line="123" w:lineRule="exact"/>
        <w:rPr>
          <w:rFonts w:ascii="Times New Roman" w:eastAsia="Times New Roman" w:hAnsi="Times New Roman"/>
        </w:rPr>
      </w:pPr>
    </w:p>
    <w:p w14:paraId="47E9E185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Example2: if the given number N is 10, the method must return 1</w:t>
      </w:r>
    </w:p>
    <w:p w14:paraId="727D756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20E7C5C" w14:textId="77777777" w:rsidR="00A753C1" w:rsidRDefault="00A753C1">
      <w:pPr>
        <w:spacing w:line="316" w:lineRule="exact"/>
        <w:rPr>
          <w:rFonts w:ascii="Times New Roman" w:eastAsia="Times New Roman" w:hAnsi="Times New Roman"/>
        </w:rPr>
      </w:pPr>
    </w:p>
    <w:p w14:paraId="10C5C43E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14:paraId="0E064ACE" w14:textId="4EC24CC5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color w:val="001A1E"/>
          <w:sz w:val="23"/>
        </w:rPr>
        <w:drawing>
          <wp:anchor distT="0" distB="0" distL="114300" distR="114300" simplePos="0" relativeHeight="251618304" behindDoc="1" locked="0" layoutInCell="1" allowOverlap="1" wp14:anchorId="54500F3E" wp14:editId="16D043B6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207135" cy="1045210"/>
            <wp:effectExtent l="0" t="0" r="0" b="0"/>
            <wp:wrapNone/>
            <wp:docPr id="7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4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color w:val="001A1E"/>
          <w:sz w:val="23"/>
        </w:rPr>
        <w:drawing>
          <wp:anchor distT="0" distB="0" distL="114300" distR="114300" simplePos="0" relativeHeight="251619328" behindDoc="1" locked="0" layoutInCell="1" allowOverlap="1" wp14:anchorId="1E659484" wp14:editId="74FED5DD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207135" cy="1045210"/>
            <wp:effectExtent l="0" t="0" r="0" b="0"/>
            <wp:wrapNone/>
            <wp:docPr id="7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4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070DE" w14:textId="77777777" w:rsidR="00A753C1" w:rsidRDefault="00A753C1">
      <w:pPr>
        <w:spacing w:line="209" w:lineRule="exact"/>
        <w:rPr>
          <w:rFonts w:ascii="Times New Roman" w:eastAsia="Times New Roman" w:hAnsi="Times New Roman"/>
        </w:rPr>
      </w:pPr>
    </w:p>
    <w:p w14:paraId="4EA6B8AF" w14:textId="77777777" w:rsidR="00A753C1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4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14:paraId="6D07E8B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37797D5" w14:textId="77777777" w:rsidR="00A753C1" w:rsidRDefault="00A753C1">
      <w:pPr>
        <w:spacing w:line="248" w:lineRule="exact"/>
        <w:rPr>
          <w:rFonts w:ascii="Times New Roman" w:eastAsia="Times New Roman" w:hAnsi="Times New Roman"/>
        </w:rPr>
      </w:pPr>
    </w:p>
    <w:p w14:paraId="7E08C12F" w14:textId="77777777" w:rsidR="00A753C1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color w:val="1D2125"/>
        </w:rPr>
        <w:t>7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color w:val="1D2125"/>
        </w:rPr>
        <w:t>2</w:t>
      </w:r>
    </w:p>
    <w:p w14:paraId="30E81D1D" w14:textId="77777777" w:rsidR="00A753C1" w:rsidRDefault="00A753C1">
      <w:pPr>
        <w:spacing w:line="206" w:lineRule="exact"/>
        <w:rPr>
          <w:rFonts w:ascii="Times New Roman" w:eastAsia="Times New Roman" w:hAnsi="Times New Roman"/>
        </w:rPr>
      </w:pPr>
    </w:p>
    <w:p w14:paraId="53B1B0E2" w14:textId="77777777" w:rsidR="00A753C1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color w:val="1D2125"/>
        </w:rPr>
      </w:pPr>
      <w:r>
        <w:rPr>
          <w:rFonts w:ascii="Century Schoolbook" w:eastAsia="Century Schoolbook" w:hAnsi="Century Schoolbook"/>
          <w:color w:val="1D2125"/>
        </w:rPr>
        <w:t>10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color w:val="1D2125"/>
        </w:rPr>
        <w:t>1</w:t>
      </w:r>
    </w:p>
    <w:p w14:paraId="62DBB5A7" w14:textId="77777777" w:rsidR="00A753C1" w:rsidRDefault="00A753C1">
      <w:pPr>
        <w:spacing w:line="108" w:lineRule="exact"/>
        <w:rPr>
          <w:rFonts w:ascii="Times New Roman" w:eastAsia="Times New Roman" w:hAnsi="Times New Roman"/>
        </w:rPr>
      </w:pPr>
    </w:p>
    <w:p w14:paraId="21D4A28F" w14:textId="77777777" w:rsidR="00A753C1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756D0816" w14:textId="77777777" w:rsidR="00A753C1" w:rsidRDefault="00A753C1">
      <w:pPr>
        <w:spacing w:line="71" w:lineRule="exact"/>
        <w:rPr>
          <w:rFonts w:ascii="Times New Roman" w:eastAsia="Times New Roman" w:hAnsi="Times New Roman"/>
        </w:rPr>
      </w:pPr>
    </w:p>
    <w:p w14:paraId="72DC2069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01D4560F" w14:textId="77777777" w:rsidR="00A753C1" w:rsidRDefault="00A753C1">
      <w:pPr>
        <w:spacing w:line="38" w:lineRule="exact"/>
        <w:rPr>
          <w:rFonts w:ascii="Times New Roman" w:eastAsia="Times New Roman" w:hAnsi="Times New Roman"/>
        </w:rPr>
      </w:pPr>
    </w:p>
    <w:p w14:paraId="49F61EF1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14:paraId="020DE4D0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A0FC133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,a):</w:t>
      </w:r>
    </w:p>
    <w:p w14:paraId="79739FDC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3C8C610" w14:textId="77777777" w:rsidR="00A753C1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(a%i==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2863397E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01A15CE9" w14:textId="77777777" w:rsidR="00A753C1" w:rsidRDefault="005F7684">
      <w:pPr>
        <w:spacing w:line="0" w:lineRule="atLeast"/>
        <w:ind w:left="18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count+=</w:t>
      </w:r>
      <w:r>
        <w:rPr>
          <w:rFonts w:ascii="Consolas" w:eastAsia="Consolas" w:hAnsi="Consolas"/>
          <w:color w:val="098658"/>
          <w:sz w:val="21"/>
        </w:rPr>
        <w:t>1</w:t>
      </w:r>
    </w:p>
    <w:p w14:paraId="26760AB9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198617E7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(count==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484FBCD7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60C63FA" w14:textId="77777777" w:rsidR="00A753C1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(“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”)</w:t>
      </w:r>
    </w:p>
    <w:p w14:paraId="14644424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596D625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66A224B4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566F05E" w14:textId="77777777" w:rsidR="00A753C1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(“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”)</w:t>
      </w:r>
    </w:p>
    <w:p w14:paraId="09204455" w14:textId="4A7E3E3B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20352" behindDoc="1" locked="0" layoutInCell="1" allowOverlap="1" wp14:anchorId="39FF615F" wp14:editId="41A0A246">
            <wp:simplePos x="0" y="0"/>
            <wp:positionH relativeFrom="column">
              <wp:posOffset>219075</wp:posOffset>
            </wp:positionH>
            <wp:positionV relativeFrom="paragraph">
              <wp:posOffset>2821305</wp:posOffset>
            </wp:positionV>
            <wp:extent cx="6292850" cy="297815"/>
            <wp:effectExtent l="0" t="0" r="0" b="0"/>
            <wp:wrapNone/>
            <wp:docPr id="7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21376" behindDoc="1" locked="0" layoutInCell="1" allowOverlap="1" wp14:anchorId="1547560D" wp14:editId="2FFB1C5C">
            <wp:simplePos x="0" y="0"/>
            <wp:positionH relativeFrom="column">
              <wp:posOffset>266700</wp:posOffset>
            </wp:positionH>
            <wp:positionV relativeFrom="paragraph">
              <wp:posOffset>316230</wp:posOffset>
            </wp:positionV>
            <wp:extent cx="5730875" cy="2118360"/>
            <wp:effectExtent l="0" t="0" r="0" b="0"/>
            <wp:wrapNone/>
            <wp:docPr id="7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22400" behindDoc="1" locked="0" layoutInCell="1" allowOverlap="1" wp14:anchorId="6CBCF0B6" wp14:editId="044FE459">
            <wp:simplePos x="0" y="0"/>
            <wp:positionH relativeFrom="column">
              <wp:posOffset>266700</wp:posOffset>
            </wp:positionH>
            <wp:positionV relativeFrom="paragraph">
              <wp:posOffset>316230</wp:posOffset>
            </wp:positionV>
            <wp:extent cx="5730875" cy="2118360"/>
            <wp:effectExtent l="0" t="0" r="0" b="0"/>
            <wp:wrapNone/>
            <wp:docPr id="7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A1FDC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71D5107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5E675E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453D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4CFFB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FB2CC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EF0CC1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6D18DD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03BDC2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79BCF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52AEF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F0FEB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C2456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7EC8FB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952A53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29921B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7AE870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D7ED77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1C7B0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DA84EA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CDE1C5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F2B80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D8AF71A" w14:textId="77777777" w:rsidR="00A753C1" w:rsidRDefault="00A753C1">
      <w:pPr>
        <w:spacing w:line="345" w:lineRule="exact"/>
        <w:rPr>
          <w:rFonts w:ascii="Times New Roman" w:eastAsia="Times New Roman" w:hAnsi="Times New Roman"/>
        </w:rPr>
      </w:pPr>
    </w:p>
    <w:p w14:paraId="07368561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51A78120" w14:textId="0A489F75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76B549B" wp14:editId="6482D595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3810" r="635" b="0"/>
                <wp:wrapNone/>
                <wp:docPr id="38522566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C6169" id="Rectangle 80" o:spid="_x0000_s1026" style="position:absolute;margin-left:-15pt;margin-top:23.1pt;width:1.45pt;height:2.9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5B9973BB" wp14:editId="1AEBCF9D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3810" r="0" b="0"/>
                <wp:wrapNone/>
                <wp:docPr id="11171817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95B95" id="Rectangle 81" o:spid="_x0000_s1026" style="position:absolute;margin-left:531.55pt;margin-top:23.1pt;width:1pt;height:2.9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28F9BA55" wp14:editId="3FD0101D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7620" r="10795" b="11430"/>
                <wp:wrapNone/>
                <wp:docPr id="1582835014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DBE85" id="Line 82" o:spid="_x0000_s1026" style="position:absolute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0F6E09DA" wp14:editId="79483D4C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7620" r="10160" b="11430"/>
                <wp:wrapNone/>
                <wp:docPr id="14190394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D9F04" id="Line 83" o:spid="_x0000_s1026" style="position:absolute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22118CE2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16566EE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EA561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4F64C1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D2A32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C9752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9A0CB5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8A57E7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FF1FF2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1D6B6D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32168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D95FAA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DBD9D7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E4E3B3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A4373B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8BC1F0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3FF5C0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67A8ED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6C7030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BCD235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7D10EE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A3689E4" w14:textId="77777777" w:rsidR="00A753C1" w:rsidRDefault="00A753C1">
      <w:pPr>
        <w:spacing w:line="345" w:lineRule="exact"/>
        <w:rPr>
          <w:rFonts w:ascii="Times New Roman" w:eastAsia="Times New Roman" w:hAnsi="Times New Roman"/>
        </w:rPr>
      </w:pPr>
    </w:p>
    <w:p w14:paraId="7954C9F7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52</w:t>
      </w:r>
    </w:p>
    <w:p w14:paraId="44D4F647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38F8CAD9" w14:textId="2C77F6DA" w:rsidR="00A753C1" w:rsidRDefault="008B239F">
      <w:pPr>
        <w:spacing w:line="6" w:lineRule="exact"/>
        <w:rPr>
          <w:rFonts w:ascii="Times New Roman" w:eastAsia="Times New Roman" w:hAnsi="Times New Roman"/>
        </w:rPr>
      </w:pPr>
      <w:bookmarkStart w:id="5" w:name="page6"/>
      <w:bookmarkEnd w:id="5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0B7CA1CD" wp14:editId="5FA0876B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3552906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EFA93" id="Line 84" o:spid="_x0000_s1026" style="position:absolute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757F264" wp14:editId="7C9F6C2A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46123349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F7F98" id="Line 85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13FAB3A8" wp14:editId="77C9DF0C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533633812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D8997" id="Line 86" o:spid="_x0000_s1026" style="position:absolute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</w:p>
    <w:p w14:paraId="3B8AC47E" w14:textId="77777777" w:rsidR="00A753C1" w:rsidRDefault="005F7684">
      <w:pPr>
        <w:spacing w:line="0" w:lineRule="atLeast"/>
        <w:ind w:left="9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Ex. No.</w:t>
      </w:r>
    </w:p>
    <w:p w14:paraId="55A0F18F" w14:textId="77777777" w:rsidR="00A753C1" w:rsidRDefault="005F7684">
      <w:pPr>
        <w:spacing w:line="6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</w:p>
    <w:p w14:paraId="1A5FE859" w14:textId="77777777" w:rsidR="00A753C1" w:rsidRDefault="005F7684">
      <w:pPr>
        <w:spacing w:line="0" w:lineRule="atLeast"/>
        <w:jc w:val="center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>:</w:t>
      </w:r>
    </w:p>
    <w:p w14:paraId="6C61594C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1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4.4</w:t>
      </w:r>
    </w:p>
    <w:p w14:paraId="6DABB6F0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22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  <w:r>
        <w:rPr>
          <w:rFonts w:ascii="Century Schoolbook" w:eastAsia="Century Schoolbook" w:hAnsi="Century Schoolbook"/>
          <w:b/>
          <w:sz w:val="22"/>
        </w:rPr>
        <w:t>Date:</w:t>
      </w:r>
      <w:r>
        <w:rPr>
          <w:rFonts w:ascii="Century Schoolbook" w:eastAsia="Century Schoolbook" w:hAnsi="Century Schoolbook"/>
          <w:sz w:val="22"/>
        </w:rPr>
        <w:t xml:space="preserve"> 30/3/24</w:t>
      </w:r>
    </w:p>
    <w:p w14:paraId="6F95F89D" w14:textId="3A3AAF3A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13CAF8E5" wp14:editId="17087344">
                <wp:simplePos x="0" y="0"/>
                <wp:positionH relativeFrom="column">
                  <wp:posOffset>3137535</wp:posOffset>
                </wp:positionH>
                <wp:positionV relativeFrom="paragraph">
                  <wp:posOffset>-760730</wp:posOffset>
                </wp:positionV>
                <wp:extent cx="0" cy="10046970"/>
                <wp:effectExtent l="13335" t="10160" r="5715" b="10795"/>
                <wp:wrapNone/>
                <wp:docPr id="967011792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697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5F8C6" id="Line 87" o:spid="_x0000_s1026" style="position:absolute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-59.9pt" to="247.05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" strokeweight=".25397mm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6CBB19E4" wp14:editId="24B29502">
                <wp:simplePos x="0" y="0"/>
                <wp:positionH relativeFrom="column">
                  <wp:posOffset>-3810000</wp:posOffset>
                </wp:positionH>
                <wp:positionV relativeFrom="paragraph">
                  <wp:posOffset>-751840</wp:posOffset>
                </wp:positionV>
                <wp:extent cx="6951980" cy="0"/>
                <wp:effectExtent l="9525" t="9525" r="10795" b="9525"/>
                <wp:wrapNone/>
                <wp:docPr id="166555605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87DF8" id="Line 88" o:spid="_x0000_s1026" style="position:absolute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0pt,-59.2pt" to="247.4pt,-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60DD4294" wp14:editId="60959D86">
                <wp:simplePos x="0" y="0"/>
                <wp:positionH relativeFrom="column">
                  <wp:posOffset>-3791585</wp:posOffset>
                </wp:positionH>
                <wp:positionV relativeFrom="paragraph">
                  <wp:posOffset>-737870</wp:posOffset>
                </wp:positionV>
                <wp:extent cx="6924675" cy="0"/>
                <wp:effectExtent l="8890" t="13970" r="10160" b="5080"/>
                <wp:wrapNone/>
                <wp:docPr id="2113657951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9A1EB" id="Line 89" o:spid="_x0000_s1026" style="position:absolute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8.55pt,-58.1pt" to="246.7pt,-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" strokecolor="white" strokeweight=".25397mm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23500042" wp14:editId="31A29C05">
                <wp:simplePos x="0" y="0"/>
                <wp:positionH relativeFrom="column">
                  <wp:posOffset>-3782060</wp:posOffset>
                </wp:positionH>
                <wp:positionV relativeFrom="paragraph">
                  <wp:posOffset>9295130</wp:posOffset>
                </wp:positionV>
                <wp:extent cx="6906260" cy="0"/>
                <wp:effectExtent l="18415" t="17145" r="9525" b="11430"/>
                <wp:wrapNone/>
                <wp:docPr id="169914530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C2D78" id="Line 90" o:spid="_x0000_s1026" style="position:absolute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7.8pt,731.9pt" to="246pt,7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" strokeweight="1.44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4F26AB4F" wp14:editId="5B9D2271">
                <wp:simplePos x="0" y="0"/>
                <wp:positionH relativeFrom="column">
                  <wp:posOffset>3128645</wp:posOffset>
                </wp:positionH>
                <wp:positionV relativeFrom="paragraph">
                  <wp:posOffset>-742315</wp:posOffset>
                </wp:positionV>
                <wp:extent cx="0" cy="10055860"/>
                <wp:effectExtent l="13970" t="9525" r="5080" b="12065"/>
                <wp:wrapNone/>
                <wp:docPr id="105819788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189DB" id="Line 91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5pt,-58.45pt" to="246.35pt,7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o7/9LeEAAAAN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noProof/>
          <w:sz w:val="22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986CC8B" wp14:editId="5C906F85">
                <wp:simplePos x="0" y="0"/>
                <wp:positionH relativeFrom="column">
                  <wp:posOffset>3114675</wp:posOffset>
                </wp:positionH>
                <wp:positionV relativeFrom="paragraph">
                  <wp:posOffset>-733425</wp:posOffset>
                </wp:positionV>
                <wp:extent cx="0" cy="10038080"/>
                <wp:effectExtent l="9525" t="18415" r="9525" b="11430"/>
                <wp:wrapNone/>
                <wp:docPr id="79171933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BDE61" id="Line 92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-57.75pt" to="245.25pt,7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B/B3CPeAAAADQEAAA8AAAAAAAAAAAAAAAAACQQAAGRycy9kb3ducmV2&#10;LnhtbFBLBQYAAAAABAAEAPMAAAAUBQAAAAA=&#10;" strokeweight="1.44pt"/>
            </w:pict>
          </mc:Fallback>
        </mc:AlternateContent>
      </w:r>
    </w:p>
    <w:p w14:paraId="676FA0BC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4" w:right="486" w:bottom="0" w:left="480" w:header="0" w:footer="0" w:gutter="0"/>
          <w:cols w:num="4" w:space="0" w:equalWidth="0">
            <w:col w:w="1760" w:space="640"/>
            <w:col w:w="60" w:space="660"/>
            <w:col w:w="2160" w:space="720"/>
            <w:col w:w="4940"/>
          </w:cols>
          <w:docGrid w:linePitch="360"/>
        </w:sectPr>
      </w:pPr>
    </w:p>
    <w:p w14:paraId="40763652" w14:textId="77777777" w:rsidR="00A753C1" w:rsidRDefault="00A753C1">
      <w:pPr>
        <w:spacing w:line="298" w:lineRule="exact"/>
        <w:rPr>
          <w:rFonts w:ascii="Times New Roman" w:eastAsia="Times New Roman" w:hAnsi="Times New Roman"/>
        </w:rPr>
      </w:pPr>
    </w:p>
    <w:p w14:paraId="120EC275" w14:textId="77777777" w:rsidR="00A753C1" w:rsidRDefault="005F7684">
      <w:pPr>
        <w:spacing w:line="0" w:lineRule="atLeast"/>
        <w:ind w:left="960"/>
        <w:rPr>
          <w:rFonts w:ascii="Century Schoolbook" w:eastAsia="Century Schoolbook" w:hAnsi="Century Schoolbook"/>
          <w:b/>
          <w:sz w:val="22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</w:p>
    <w:p w14:paraId="5B46ADBC" w14:textId="77777777" w:rsidR="00A753C1" w:rsidRDefault="005F7684">
      <w:pPr>
        <w:spacing w:line="303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sz w:val="22"/>
        </w:rPr>
        <w:br w:type="column"/>
      </w:r>
    </w:p>
    <w:p w14:paraId="4183FE15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7FB73DF9" w14:textId="219555D5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36736" behindDoc="1" locked="0" layoutInCell="1" allowOverlap="1" wp14:anchorId="6361B7FA" wp14:editId="3432F2B2">
            <wp:simplePos x="0" y="0"/>
            <wp:positionH relativeFrom="column">
              <wp:posOffset>-3199765</wp:posOffset>
            </wp:positionH>
            <wp:positionV relativeFrom="paragraph">
              <wp:posOffset>240030</wp:posOffset>
            </wp:positionV>
            <wp:extent cx="6019800" cy="15875"/>
            <wp:effectExtent l="0" t="0" r="0" b="0"/>
            <wp:wrapNone/>
            <wp:docPr id="9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16B33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type w:val="continuous"/>
          <w:pgSz w:w="11900" w:h="16838"/>
          <w:pgMar w:top="1414" w:right="486" w:bottom="0" w:left="480" w:header="0" w:footer="0" w:gutter="0"/>
          <w:cols w:num="2" w:space="0" w:equalWidth="0">
            <w:col w:w="5280" w:space="720"/>
            <w:col w:w="4940"/>
          </w:cols>
          <w:docGrid w:linePitch="360"/>
        </w:sectPr>
      </w:pPr>
    </w:p>
    <w:p w14:paraId="040A532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B25C26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2A0008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F41E2DD" w14:textId="77777777" w:rsidR="00A753C1" w:rsidRDefault="00A753C1">
      <w:pPr>
        <w:spacing w:line="226" w:lineRule="exact"/>
        <w:rPr>
          <w:rFonts w:ascii="Times New Roman" w:eastAsia="Times New Roman" w:hAnsi="Times New Roman"/>
        </w:rPr>
      </w:pPr>
    </w:p>
    <w:p w14:paraId="3DA8F042" w14:textId="77777777" w:rsidR="00A753C1" w:rsidRDefault="005F7684">
      <w:pPr>
        <w:spacing w:line="0" w:lineRule="atLeast"/>
        <w:ind w:left="410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Next Perfect Square</w:t>
      </w:r>
    </w:p>
    <w:p w14:paraId="1515E1C1" w14:textId="77777777" w:rsidR="00A753C1" w:rsidRDefault="00A753C1">
      <w:pPr>
        <w:spacing w:line="282" w:lineRule="exact"/>
        <w:rPr>
          <w:rFonts w:ascii="Times New Roman" w:eastAsia="Times New Roman" w:hAnsi="Times New Roman"/>
        </w:rPr>
      </w:pPr>
    </w:p>
    <w:p w14:paraId="0382716C" w14:textId="77777777" w:rsidR="00A753C1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number N, find the next perfect square greater than N.</w:t>
      </w:r>
    </w:p>
    <w:p w14:paraId="3E45FA9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DAAB80A" w14:textId="77777777" w:rsidR="00A753C1" w:rsidRDefault="00A753C1">
      <w:pPr>
        <w:spacing w:line="318" w:lineRule="exact"/>
        <w:rPr>
          <w:rFonts w:ascii="Times New Roman" w:eastAsia="Times New Roman" w:hAnsi="Times New Roman"/>
        </w:rPr>
      </w:pPr>
    </w:p>
    <w:p w14:paraId="39631AEB" w14:textId="77777777" w:rsidR="00A753C1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Input Format:</w:t>
      </w:r>
    </w:p>
    <w:p w14:paraId="2A0C878F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3DB938CA" w14:textId="77777777" w:rsidR="00A753C1" w:rsidRDefault="005F7684">
      <w:pPr>
        <w:spacing w:line="0" w:lineRule="atLeast"/>
        <w:ind w:left="11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Integer input from stdin.</w:t>
      </w:r>
    </w:p>
    <w:p w14:paraId="05C46DEF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5BBA276A" w14:textId="77777777" w:rsidR="00A753C1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 Format:</w:t>
      </w:r>
    </w:p>
    <w:p w14:paraId="0F86F330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472C3E92" w14:textId="77777777" w:rsidR="00A753C1" w:rsidRDefault="005F7684">
      <w:pPr>
        <w:spacing w:line="0" w:lineRule="atLeast"/>
        <w:ind w:left="12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Perfect square greater than N.</w:t>
      </w:r>
    </w:p>
    <w:p w14:paraId="0769417B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6C01C860" w14:textId="77777777" w:rsidR="00A753C1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 Input:</w:t>
      </w:r>
    </w:p>
    <w:p w14:paraId="1B70E9A9" w14:textId="77777777" w:rsidR="00A753C1" w:rsidRDefault="00A753C1">
      <w:pPr>
        <w:spacing w:line="122" w:lineRule="exact"/>
        <w:rPr>
          <w:rFonts w:ascii="Times New Roman" w:eastAsia="Times New Roman" w:hAnsi="Times New Roman"/>
        </w:rPr>
      </w:pPr>
    </w:p>
    <w:p w14:paraId="55C0C9B1" w14:textId="77777777" w:rsidR="00A753C1" w:rsidRDefault="005F7684">
      <w:pPr>
        <w:spacing w:line="0" w:lineRule="atLeast"/>
        <w:ind w:left="12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10</w:t>
      </w:r>
    </w:p>
    <w:p w14:paraId="60066836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70D8C272" w14:textId="77777777" w:rsidR="00A753C1" w:rsidRDefault="005F7684">
      <w:pPr>
        <w:spacing w:line="0" w:lineRule="atLeast"/>
        <w:ind w:left="9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Output:</w:t>
      </w:r>
    </w:p>
    <w:p w14:paraId="46A87FA8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49362DC4" w14:textId="77777777" w:rsidR="00A753C1" w:rsidRDefault="005F7684">
      <w:pPr>
        <w:spacing w:line="0" w:lineRule="atLeast"/>
        <w:ind w:left="122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16</w:t>
      </w:r>
    </w:p>
    <w:p w14:paraId="3E869AF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CF39247" w14:textId="77777777" w:rsidR="00A753C1" w:rsidRDefault="00A753C1">
      <w:pPr>
        <w:spacing w:line="310" w:lineRule="exact"/>
        <w:rPr>
          <w:rFonts w:ascii="Times New Roman" w:eastAsia="Times New Roman" w:hAnsi="Times New Roman"/>
        </w:rPr>
      </w:pPr>
    </w:p>
    <w:p w14:paraId="373F8F80" w14:textId="77777777" w:rsidR="00A753C1" w:rsidRDefault="005F7684">
      <w:pPr>
        <w:spacing w:line="0" w:lineRule="atLeast"/>
        <w:ind w:left="9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1C70F5F2" w14:textId="77777777" w:rsidR="00A753C1" w:rsidRDefault="00A753C1">
      <w:pPr>
        <w:spacing w:line="71" w:lineRule="exact"/>
        <w:rPr>
          <w:rFonts w:ascii="Times New Roman" w:eastAsia="Times New Roman" w:hAnsi="Times New Roman"/>
        </w:rPr>
      </w:pPr>
    </w:p>
    <w:p w14:paraId="34981397" w14:textId="77777777" w:rsidR="00A753C1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from</w:t>
      </w:r>
      <w:r>
        <w:rPr>
          <w:rFonts w:ascii="Consolas" w:eastAsia="Consolas" w:hAnsi="Consolas"/>
          <w:color w:val="000000"/>
          <w:sz w:val="21"/>
        </w:rPr>
        <w:t xml:space="preserve"> math</w:t>
      </w:r>
      <w:r>
        <w:rPr>
          <w:rFonts w:ascii="Consolas" w:eastAsia="Consolas" w:hAnsi="Consolas"/>
          <w:color w:val="8F08C4"/>
          <w:sz w:val="21"/>
        </w:rPr>
        <w:t xml:space="preserve"> import</w:t>
      </w:r>
      <w:r>
        <w:rPr>
          <w:rFonts w:ascii="Consolas" w:eastAsia="Consolas" w:hAnsi="Consolas"/>
          <w:color w:val="000000"/>
          <w:sz w:val="21"/>
        </w:rPr>
        <w:t xml:space="preserve"> sqrt</w:t>
      </w:r>
    </w:p>
    <w:p w14:paraId="4934570E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7FC8DB2" w14:textId="77777777" w:rsidR="00A753C1" w:rsidRDefault="005F768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2ED4EF29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9E7B75C" w14:textId="77777777" w:rsidR="00A753C1" w:rsidRDefault="005F7684">
      <w:pPr>
        <w:spacing w:line="0" w:lineRule="atLeast"/>
        <w:ind w:left="9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while</w:t>
      </w:r>
      <w:r>
        <w:rPr>
          <w:rFonts w:ascii="Consolas" w:eastAsia="Consolas" w:hAnsi="Consolas"/>
          <w:color w:val="0000FF"/>
          <w:sz w:val="21"/>
        </w:rPr>
        <w:t xml:space="preserve"> True</w:t>
      </w:r>
      <w:r>
        <w:rPr>
          <w:rFonts w:ascii="Consolas" w:eastAsia="Consolas" w:hAnsi="Consolas"/>
          <w:color w:val="000000"/>
          <w:sz w:val="21"/>
        </w:rPr>
        <w:t>:</w:t>
      </w:r>
    </w:p>
    <w:p w14:paraId="0972187F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9226BF7" w14:textId="77777777" w:rsidR="00A753C1" w:rsidRDefault="005F7684">
      <w:pPr>
        <w:spacing w:line="0" w:lineRule="atLeast"/>
        <w:ind w:left="9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(sqrt(num))</w:t>
      </w:r>
    </w:p>
    <w:p w14:paraId="3894ECE6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44510B4C" w14:textId="77777777" w:rsidR="00A753C1" w:rsidRDefault="005F768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(num==</w:t>
      </w:r>
      <w:r>
        <w:rPr>
          <w:rFonts w:ascii="Consolas" w:eastAsia="Consolas" w:hAnsi="Consolas"/>
          <w:color w:val="74531F"/>
          <w:sz w:val="21"/>
        </w:rPr>
        <w:t>pow</w:t>
      </w:r>
      <w:r>
        <w:rPr>
          <w:rFonts w:ascii="Consolas" w:eastAsia="Consolas" w:hAnsi="Consolas"/>
          <w:color w:val="000000"/>
          <w:sz w:val="21"/>
        </w:rPr>
        <w:t>(a,</w:t>
      </w:r>
      <w:r>
        <w:rPr>
          <w:rFonts w:ascii="Consolas" w:eastAsia="Consolas" w:hAnsi="Consolas"/>
          <w:color w:val="098658"/>
          <w:sz w:val="21"/>
        </w:rPr>
        <w:t>2</w:t>
      </w:r>
      <w:r>
        <w:rPr>
          <w:rFonts w:ascii="Consolas" w:eastAsia="Consolas" w:hAnsi="Consolas"/>
          <w:color w:val="000000"/>
          <w:sz w:val="21"/>
        </w:rPr>
        <w:t>)):</w:t>
      </w:r>
    </w:p>
    <w:p w14:paraId="742B30FB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8030D3D" w14:textId="77777777" w:rsidR="00A753C1" w:rsidRDefault="005F7684">
      <w:pPr>
        <w:spacing w:line="0" w:lineRule="atLeast"/>
        <w:ind w:left="17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(num)</w:t>
      </w:r>
    </w:p>
    <w:p w14:paraId="681FA0F8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206F32B2" w14:textId="77777777" w:rsidR="00A753C1" w:rsidRDefault="005F7684">
      <w:pPr>
        <w:spacing w:line="0" w:lineRule="atLeast"/>
        <w:ind w:left="1760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break</w:t>
      </w:r>
    </w:p>
    <w:p w14:paraId="64F8A004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11FB2FD" w14:textId="77777777" w:rsidR="00A753C1" w:rsidRDefault="005F7684">
      <w:pPr>
        <w:spacing w:line="0" w:lineRule="atLeast"/>
        <w:ind w:left="14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28225F37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49AB8983" w14:textId="77777777" w:rsidR="00A753C1" w:rsidRDefault="005F7684">
      <w:pPr>
        <w:spacing w:line="0" w:lineRule="atLeast"/>
        <w:ind w:left="17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num+=</w:t>
      </w:r>
      <w:r>
        <w:rPr>
          <w:rFonts w:ascii="Consolas" w:eastAsia="Consolas" w:hAnsi="Consolas"/>
          <w:color w:val="098658"/>
          <w:sz w:val="21"/>
        </w:rPr>
        <w:t>1</w:t>
      </w:r>
    </w:p>
    <w:p w14:paraId="54C739D6" w14:textId="30A77731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98658"/>
          <w:sz w:val="21"/>
        </w:rPr>
        <w:drawing>
          <wp:anchor distT="0" distB="0" distL="114300" distR="114300" simplePos="0" relativeHeight="251637760" behindDoc="1" locked="0" layoutInCell="1" allowOverlap="1" wp14:anchorId="36DBD69A" wp14:editId="1B37398C">
            <wp:simplePos x="0" y="0"/>
            <wp:positionH relativeFrom="column">
              <wp:posOffset>409575</wp:posOffset>
            </wp:positionH>
            <wp:positionV relativeFrom="paragraph">
              <wp:posOffset>2894330</wp:posOffset>
            </wp:positionV>
            <wp:extent cx="6238875" cy="44450"/>
            <wp:effectExtent l="0" t="0" r="0" b="0"/>
            <wp:wrapNone/>
            <wp:docPr id="9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98658"/>
          <w:sz w:val="21"/>
        </w:rPr>
        <w:drawing>
          <wp:anchor distT="0" distB="0" distL="114300" distR="114300" simplePos="0" relativeHeight="251638784" behindDoc="1" locked="0" layoutInCell="1" allowOverlap="1" wp14:anchorId="2AC49130" wp14:editId="4340B33E">
            <wp:simplePos x="0" y="0"/>
            <wp:positionH relativeFrom="column">
              <wp:posOffset>609600</wp:posOffset>
            </wp:positionH>
            <wp:positionV relativeFrom="paragraph">
              <wp:posOffset>179705</wp:posOffset>
            </wp:positionV>
            <wp:extent cx="5730875" cy="1812290"/>
            <wp:effectExtent l="0" t="0" r="0" b="0"/>
            <wp:wrapNone/>
            <wp:docPr id="9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1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98658"/>
          <w:sz w:val="21"/>
        </w:rPr>
        <w:drawing>
          <wp:anchor distT="0" distB="0" distL="114300" distR="114300" simplePos="0" relativeHeight="251639808" behindDoc="1" locked="0" layoutInCell="1" allowOverlap="1" wp14:anchorId="52029D9A" wp14:editId="4B9E7AA4">
            <wp:simplePos x="0" y="0"/>
            <wp:positionH relativeFrom="column">
              <wp:posOffset>609600</wp:posOffset>
            </wp:positionH>
            <wp:positionV relativeFrom="paragraph">
              <wp:posOffset>179705</wp:posOffset>
            </wp:positionV>
            <wp:extent cx="5730875" cy="1812290"/>
            <wp:effectExtent l="0" t="0" r="0" b="0"/>
            <wp:wrapNone/>
            <wp:docPr id="9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1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2990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B4F2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8D5DBF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F6501E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106CCF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F1F59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967CEB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E721E0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AF7647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FD6D6D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FFBEDC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EDF0EF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E4E01C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A8212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A0C2BB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FF693F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197BF0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587537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399EEB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367F7A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695010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D558CAA" w14:textId="77777777" w:rsidR="00A753C1" w:rsidRDefault="00A753C1">
      <w:pPr>
        <w:spacing w:line="37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  <w:gridCol w:w="680"/>
        <w:gridCol w:w="400"/>
      </w:tblGrid>
      <w:tr w:rsidR="00A753C1" w14:paraId="10C38696" w14:textId="77777777">
        <w:trPr>
          <w:trHeight w:val="30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460219CB" w14:textId="77777777" w:rsidR="00A753C1" w:rsidRDefault="005F7684">
            <w:pPr>
              <w:spacing w:line="0" w:lineRule="atLeast"/>
              <w:ind w:left="300"/>
              <w:rPr>
                <w:rFonts w:ascii="Century Schoolbook" w:eastAsia="Century Schoolbook" w:hAnsi="Century Schoolbook"/>
                <w:b/>
              </w:rPr>
            </w:pPr>
            <w:r>
              <w:rPr>
                <w:rFonts w:ascii="Century Schoolbook" w:eastAsia="Century Schoolbook" w:hAnsi="Century Schoolbook"/>
                <w:b/>
              </w:rPr>
              <w:t>Dept of Artificial Intelligence and Machine Learning</w:t>
            </w:r>
            <w:r>
              <w:rPr>
                <w:rFonts w:ascii="Century Schoolbook" w:eastAsia="Century Schoolbook" w:hAnsi="Century Schoolbook"/>
              </w:rPr>
              <w:t xml:space="preserve"> | </w:t>
            </w:r>
            <w:r>
              <w:rPr>
                <w:rFonts w:ascii="Century Schoolbook" w:eastAsia="Century Schoolbook" w:hAnsi="Century Schoolbook"/>
                <w:b/>
              </w:rPr>
              <w:t>Rajalakshmi Engineering College</w:t>
            </w:r>
          </w:p>
        </w:tc>
        <w:tc>
          <w:tcPr>
            <w:tcW w:w="680" w:type="dxa"/>
            <w:tcBorders>
              <w:top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59A457E3" w14:textId="77777777" w:rsidR="00A753C1" w:rsidRDefault="005F7684">
            <w:pPr>
              <w:spacing w:line="0" w:lineRule="atLeast"/>
              <w:ind w:right="140"/>
              <w:jc w:val="right"/>
              <w:rPr>
                <w:rFonts w:ascii="Century Schoolbook" w:eastAsia="Century Schoolbook" w:hAnsi="Century Schoolbook"/>
                <w:sz w:val="18"/>
              </w:rPr>
            </w:pPr>
            <w:r>
              <w:rPr>
                <w:rFonts w:ascii="Century Schoolbook" w:eastAsia="Century Schoolbook" w:hAnsi="Century Schoolbook"/>
              </w:rPr>
              <w:t>.</w:t>
            </w:r>
            <w:r>
              <w:rPr>
                <w:rFonts w:ascii="Century Schoolbook" w:eastAsia="Century Schoolbook" w:hAnsi="Century Schoolbook"/>
                <w:sz w:val="18"/>
              </w:rPr>
              <w:t xml:space="preserve">  53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10CC82D3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53C1" w14:paraId="3F7CBB55" w14:textId="77777777">
        <w:trPr>
          <w:trHeight w:val="85"/>
        </w:trPr>
        <w:tc>
          <w:tcPr>
            <w:tcW w:w="9880" w:type="dxa"/>
            <w:tcBorders>
              <w:right w:val="single" w:sz="8" w:space="0" w:color="507E32"/>
            </w:tcBorders>
            <w:shd w:val="clear" w:color="auto" w:fill="auto"/>
            <w:vAlign w:val="bottom"/>
          </w:tcPr>
          <w:p w14:paraId="380EE93B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tcBorders>
              <w:bottom w:val="single" w:sz="8" w:space="0" w:color="507E32"/>
              <w:right w:val="single" w:sz="8" w:space="0" w:color="507E32"/>
            </w:tcBorders>
            <w:shd w:val="clear" w:color="auto" w:fill="70AD47"/>
            <w:vAlign w:val="bottom"/>
          </w:tcPr>
          <w:p w14:paraId="2F1653E0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69C913E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A753C1" w14:paraId="22E05024" w14:textId="77777777">
        <w:trPr>
          <w:trHeight w:val="368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2B947B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EBFC0A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30DECE" w14:textId="77777777" w:rsidR="00A753C1" w:rsidRDefault="00A753C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26F3D9D" w14:textId="6AC3695D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4964FB81" wp14:editId="22E29D90">
                <wp:simplePos x="0" y="0"/>
                <wp:positionH relativeFrom="column">
                  <wp:posOffset>0</wp:posOffset>
                </wp:positionH>
                <wp:positionV relativeFrom="paragraph">
                  <wp:posOffset>-36195</wp:posOffset>
                </wp:positionV>
                <wp:extent cx="17780" cy="36195"/>
                <wp:effectExtent l="0" t="0" r="1270" b="3810"/>
                <wp:wrapNone/>
                <wp:docPr id="558674454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7DA29" id="Rectangle 97" o:spid="_x0000_s1026" style="position:absolute;margin-left:0;margin-top:-2.85pt;width:1.4pt;height:2.85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4211668B" wp14:editId="2EE5A06F">
                <wp:simplePos x="0" y="0"/>
                <wp:positionH relativeFrom="column">
                  <wp:posOffset>6941185</wp:posOffset>
                </wp:positionH>
                <wp:positionV relativeFrom="paragraph">
                  <wp:posOffset>-36195</wp:posOffset>
                </wp:positionV>
                <wp:extent cx="12700" cy="36195"/>
                <wp:effectExtent l="0" t="0" r="0" b="3810"/>
                <wp:wrapNone/>
                <wp:docPr id="1431153385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8EE2A" id="Rectangle 98" o:spid="_x0000_s1026" style="position:absolute;margin-left:546.55pt;margin-top:-2.85pt;width:1pt;height:2.85pt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3097C4CE" wp14:editId="5033C23D">
                <wp:simplePos x="0" y="0"/>
                <wp:positionH relativeFrom="column">
                  <wp:posOffset>17780</wp:posOffset>
                </wp:positionH>
                <wp:positionV relativeFrom="paragraph">
                  <wp:posOffset>-13335</wp:posOffset>
                </wp:positionV>
                <wp:extent cx="6925310" cy="0"/>
                <wp:effectExtent l="8255" t="11430" r="10160" b="7620"/>
                <wp:wrapNone/>
                <wp:docPr id="1506470904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11269" id="Line 99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1.05pt" to="546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" strokecolor="white" strokeweight=".25397mm"/>
            </w:pict>
          </mc:Fallback>
        </mc:AlternateContent>
      </w:r>
    </w:p>
    <w:p w14:paraId="509B5CEB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type w:val="continuous"/>
          <w:pgSz w:w="11900" w:h="16838"/>
          <w:pgMar w:top="1414" w:right="486" w:bottom="0" w:left="480" w:header="0" w:footer="0" w:gutter="0"/>
          <w:cols w:space="0" w:equalWidth="0">
            <w:col w:w="10940"/>
          </w:cols>
          <w:docGrid w:linePitch="360"/>
        </w:sectPr>
      </w:pPr>
    </w:p>
    <w:p w14:paraId="734875A4" w14:textId="317A873B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6" w:name="page7"/>
      <w:bookmarkEnd w:id="6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4965D24D" wp14:editId="331B1828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745855389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A991E" id="Line 100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6241A80A" wp14:editId="1ECF6B02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443421964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D88CF" id="Line 101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BD88032" wp14:editId="6E3D198D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45432274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84239" id="Line 102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BBABB9C" wp14:editId="6BD8217C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071341307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56339" id="Line 103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5BC010D" wp14:editId="46F13E99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581071685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27058" id="Line 104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8811E18" wp14:editId="4EBEE5BE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4767921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0C5FC" id="Line 105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C6C7EC6" wp14:editId="67253D68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445866327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C3CCB" id="Line 106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94835AB" wp14:editId="0E56562B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760606029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264E9" id="Line 107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23F9C63" wp14:editId="00E33AF8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667869109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86C9A" id="Line 108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2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4.5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Date:</w:t>
      </w:r>
      <w:r w:rsidR="005F7684">
        <w:rPr>
          <w:rFonts w:ascii="Century Schoolbook" w:eastAsia="Century Schoolbook" w:hAnsi="Century Schoolbook"/>
          <w:sz w:val="22"/>
        </w:rPr>
        <w:t xml:space="preserve"> 30/3/24</w:t>
      </w:r>
    </w:p>
    <w:p w14:paraId="3DD5FF5A" w14:textId="77777777" w:rsidR="00A753C1" w:rsidRDefault="00A753C1">
      <w:pPr>
        <w:spacing w:line="298" w:lineRule="exact"/>
        <w:rPr>
          <w:rFonts w:ascii="Times New Roman" w:eastAsia="Times New Roman" w:hAnsi="Times New Roman"/>
        </w:rPr>
      </w:pPr>
    </w:p>
    <w:p w14:paraId="55B1F364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26D3190C" w14:textId="0D7A3E18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53120" behindDoc="1" locked="0" layoutInCell="1" allowOverlap="1" wp14:anchorId="6D5F75CD" wp14:editId="379C97D9">
            <wp:simplePos x="0" y="0"/>
            <wp:positionH relativeFrom="column">
              <wp:posOffset>419100</wp:posOffset>
            </wp:positionH>
            <wp:positionV relativeFrom="paragraph">
              <wp:posOffset>235585</wp:posOffset>
            </wp:positionV>
            <wp:extent cx="6019800" cy="15875"/>
            <wp:effectExtent l="0" t="0" r="0" b="0"/>
            <wp:wrapNone/>
            <wp:docPr id="10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4B36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71372A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222A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9BD2683" w14:textId="77777777" w:rsidR="00A753C1" w:rsidRDefault="00A753C1">
      <w:pPr>
        <w:spacing w:line="206" w:lineRule="exact"/>
        <w:rPr>
          <w:rFonts w:ascii="Times New Roman" w:eastAsia="Times New Roman" w:hAnsi="Times New Roman"/>
        </w:rPr>
      </w:pPr>
    </w:p>
    <w:p w14:paraId="087B29F6" w14:textId="77777777" w:rsidR="00A753C1" w:rsidRDefault="005F7684">
      <w:pPr>
        <w:spacing w:line="0" w:lineRule="atLeast"/>
        <w:ind w:left="432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Nth Fibonacci</w:t>
      </w:r>
    </w:p>
    <w:p w14:paraId="780588F2" w14:textId="77777777" w:rsidR="00A753C1" w:rsidRDefault="00A753C1">
      <w:pPr>
        <w:spacing w:line="284" w:lineRule="exact"/>
        <w:rPr>
          <w:rFonts w:ascii="Times New Roman" w:eastAsia="Times New Roman" w:hAnsi="Times New Roman"/>
        </w:rPr>
      </w:pPr>
    </w:p>
    <w:p w14:paraId="0763B02B" w14:textId="77777777" w:rsidR="00A753C1" w:rsidRDefault="005F7684">
      <w:pPr>
        <w:spacing w:line="238" w:lineRule="auto"/>
        <w:ind w:left="660" w:right="3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Write a </w:t>
      </w:r>
      <w:hyperlink r:id="rId23" w:history="1">
        <w:r>
          <w:rPr>
            <w:rFonts w:ascii="Century Schoolbook" w:eastAsia="Century Schoolbook" w:hAnsi="Century Schoolbook"/>
            <w:sz w:val="23"/>
          </w:rPr>
          <w:t xml:space="preserve">program </w:t>
        </w:r>
      </w:hyperlink>
      <w:r>
        <w:rPr>
          <w:rFonts w:ascii="Century Schoolbook" w:eastAsia="Century Schoolbook" w:hAnsi="Century Schoolbook"/>
          <w:sz w:val="23"/>
        </w:rPr>
        <w:t xml:space="preserve">to return the nth number in the fibonacci series. The value of N will be passed to the </w:t>
      </w:r>
      <w:hyperlink r:id="rId24" w:history="1">
        <w:r>
          <w:rPr>
            <w:rFonts w:ascii="Century Schoolbook" w:eastAsia="Century Schoolbook" w:hAnsi="Century Schoolbook"/>
            <w:sz w:val="23"/>
          </w:rPr>
          <w:t xml:space="preserve">program </w:t>
        </w:r>
      </w:hyperlink>
      <w:r>
        <w:rPr>
          <w:rFonts w:ascii="Century Schoolbook" w:eastAsia="Century Schoolbook" w:hAnsi="Century Schoolbook"/>
          <w:sz w:val="23"/>
        </w:rPr>
        <w:t>as input.</w:t>
      </w:r>
    </w:p>
    <w:p w14:paraId="166A05AA" w14:textId="77777777" w:rsidR="00A753C1" w:rsidRDefault="00A753C1">
      <w:pPr>
        <w:spacing w:line="82" w:lineRule="exact"/>
        <w:rPr>
          <w:rFonts w:ascii="Times New Roman" w:eastAsia="Times New Roman" w:hAnsi="Times New Roman"/>
        </w:rPr>
      </w:pPr>
    </w:p>
    <w:p w14:paraId="7C680C64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NOTE: Fibonacci series looks like –</w:t>
      </w:r>
    </w:p>
    <w:p w14:paraId="3EB05D07" w14:textId="77777777" w:rsidR="00A753C1" w:rsidRDefault="00A753C1">
      <w:pPr>
        <w:spacing w:line="79" w:lineRule="exact"/>
        <w:rPr>
          <w:rFonts w:ascii="Times New Roman" w:eastAsia="Times New Roman" w:hAnsi="Times New Roman"/>
        </w:rPr>
      </w:pPr>
    </w:p>
    <w:p w14:paraId="0EEDA366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0, 1, 1, 2, 3, 5, 8, 13, 21, 34, 55, . . . and so on.</w:t>
      </w:r>
    </w:p>
    <w:p w14:paraId="4DA228F7" w14:textId="77777777" w:rsidR="00A753C1" w:rsidRDefault="00A753C1">
      <w:pPr>
        <w:spacing w:line="85" w:lineRule="exact"/>
        <w:rPr>
          <w:rFonts w:ascii="Times New Roman" w:eastAsia="Times New Roman" w:hAnsi="Times New Roman"/>
        </w:rPr>
      </w:pPr>
    </w:p>
    <w:p w14:paraId="610A6C50" w14:textId="77777777" w:rsidR="00A753C1" w:rsidRDefault="005F7684">
      <w:pPr>
        <w:spacing w:line="238" w:lineRule="auto"/>
        <w:ind w:left="660" w:right="5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i.e. Fibonacci series starts with 0 and 1, and continues generating the next number as the sum of the previous two numbers.</w:t>
      </w:r>
    </w:p>
    <w:p w14:paraId="67EA1812" w14:textId="77777777" w:rsidR="00A753C1" w:rsidRDefault="00A753C1">
      <w:pPr>
        <w:spacing w:line="82" w:lineRule="exact"/>
        <w:rPr>
          <w:rFonts w:ascii="Times New Roman" w:eastAsia="Times New Roman" w:hAnsi="Times New Roman"/>
        </w:rPr>
      </w:pPr>
    </w:p>
    <w:p w14:paraId="1AAA50AB" w14:textId="77777777" w:rsidR="00A753C1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first Fibonacci number is 0,</w:t>
      </w:r>
    </w:p>
    <w:p w14:paraId="12E579B4" w14:textId="77777777" w:rsidR="00A753C1" w:rsidRDefault="00A753C1">
      <w:pPr>
        <w:spacing w:line="78" w:lineRule="exact"/>
        <w:rPr>
          <w:rFonts w:ascii="Century Schoolbook" w:eastAsia="Century Schoolbook" w:hAnsi="Century Schoolbook"/>
          <w:sz w:val="23"/>
        </w:rPr>
      </w:pPr>
    </w:p>
    <w:p w14:paraId="087AB01B" w14:textId="77777777" w:rsidR="00A753C1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second Fibonacci number is 1,</w:t>
      </w:r>
    </w:p>
    <w:p w14:paraId="65C2BABF" w14:textId="77777777" w:rsidR="00A753C1" w:rsidRDefault="00A753C1">
      <w:pPr>
        <w:spacing w:line="81" w:lineRule="exact"/>
        <w:rPr>
          <w:rFonts w:ascii="Century Schoolbook" w:eastAsia="Century Schoolbook" w:hAnsi="Century Schoolbook"/>
          <w:sz w:val="23"/>
        </w:rPr>
      </w:pPr>
    </w:p>
    <w:p w14:paraId="7A832167" w14:textId="77777777" w:rsidR="00A753C1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third Fibonacci number is 1,</w:t>
      </w:r>
    </w:p>
    <w:p w14:paraId="13A55B77" w14:textId="77777777" w:rsidR="00A753C1" w:rsidRDefault="00A753C1">
      <w:pPr>
        <w:spacing w:line="78" w:lineRule="exact"/>
        <w:rPr>
          <w:rFonts w:ascii="Century Schoolbook" w:eastAsia="Century Schoolbook" w:hAnsi="Century Schoolbook"/>
          <w:sz w:val="23"/>
        </w:rPr>
      </w:pPr>
    </w:p>
    <w:p w14:paraId="49B29F33" w14:textId="77777777" w:rsidR="00A753C1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fourth Fibonacci number is 2,</w:t>
      </w:r>
    </w:p>
    <w:p w14:paraId="64923F7E" w14:textId="77777777" w:rsidR="00A753C1" w:rsidRDefault="00A753C1">
      <w:pPr>
        <w:spacing w:line="81" w:lineRule="exact"/>
        <w:rPr>
          <w:rFonts w:ascii="Century Schoolbook" w:eastAsia="Century Schoolbook" w:hAnsi="Century Schoolbook"/>
          <w:sz w:val="23"/>
        </w:rPr>
      </w:pPr>
    </w:p>
    <w:p w14:paraId="599AA80D" w14:textId="77777777" w:rsidR="00A753C1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fifth Fibonacci number is 3,</w:t>
      </w:r>
    </w:p>
    <w:p w14:paraId="1D2DEE6A" w14:textId="77777777" w:rsidR="00A753C1" w:rsidRDefault="00A753C1">
      <w:pPr>
        <w:spacing w:line="78" w:lineRule="exact"/>
        <w:rPr>
          <w:rFonts w:ascii="Century Schoolbook" w:eastAsia="Century Schoolbook" w:hAnsi="Century Schoolbook"/>
          <w:sz w:val="23"/>
        </w:rPr>
      </w:pPr>
    </w:p>
    <w:p w14:paraId="06201D5F" w14:textId="77777777" w:rsidR="00A753C1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sixth Fibonacci number is 5,</w:t>
      </w:r>
    </w:p>
    <w:p w14:paraId="19137638" w14:textId="77777777" w:rsidR="00A753C1" w:rsidRDefault="00A753C1">
      <w:pPr>
        <w:spacing w:line="81" w:lineRule="exact"/>
        <w:rPr>
          <w:rFonts w:ascii="Century Schoolbook" w:eastAsia="Century Schoolbook" w:hAnsi="Century Schoolbook"/>
          <w:sz w:val="23"/>
        </w:rPr>
      </w:pPr>
    </w:p>
    <w:p w14:paraId="1AAAF85F" w14:textId="77777777" w:rsidR="00A753C1" w:rsidRDefault="005F7684">
      <w:pPr>
        <w:numPr>
          <w:ilvl w:val="0"/>
          <w:numId w:val="1"/>
        </w:numPr>
        <w:tabs>
          <w:tab w:val="left" w:pos="860"/>
        </w:tabs>
        <w:spacing w:line="0" w:lineRule="atLeast"/>
        <w:ind w:left="860" w:hanging="20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seventh Fibonacci number is 8, and so on.</w:t>
      </w:r>
    </w:p>
    <w:p w14:paraId="2C070691" w14:textId="77777777" w:rsidR="00A753C1" w:rsidRDefault="00A753C1">
      <w:pPr>
        <w:spacing w:line="84" w:lineRule="exact"/>
        <w:rPr>
          <w:rFonts w:ascii="Century Schoolbook" w:eastAsia="Century Schoolbook" w:hAnsi="Century Schoolbook"/>
          <w:sz w:val="23"/>
        </w:rPr>
      </w:pPr>
    </w:p>
    <w:p w14:paraId="2493A90B" w14:textId="77777777" w:rsidR="00A753C1" w:rsidRDefault="005F7684">
      <w:pPr>
        <w:spacing w:line="340" w:lineRule="auto"/>
        <w:ind w:left="660" w:right="780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b/>
          <w:sz w:val="23"/>
        </w:rPr>
        <w:t xml:space="preserve">For example: </w:t>
      </w:r>
      <w:r>
        <w:rPr>
          <w:rFonts w:ascii="Century Schoolbook" w:eastAsia="Century Schoolbook" w:hAnsi="Century Schoolbook"/>
          <w:sz w:val="23"/>
        </w:rPr>
        <w:t>Input Output</w:t>
      </w:r>
    </w:p>
    <w:p w14:paraId="4FC8BF98" w14:textId="77777777" w:rsidR="00A753C1" w:rsidRDefault="00A753C1">
      <w:pPr>
        <w:spacing w:line="5" w:lineRule="exact"/>
        <w:rPr>
          <w:rFonts w:ascii="Century Schoolbook" w:eastAsia="Century Schoolbook" w:hAnsi="Century Schoolbook"/>
          <w:sz w:val="23"/>
        </w:rPr>
      </w:pPr>
    </w:p>
    <w:p w14:paraId="636B17B0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1"/>
        </w:rPr>
      </w:pPr>
      <w:r>
        <w:rPr>
          <w:rFonts w:ascii="Century Schoolbook" w:eastAsia="Century Schoolbook" w:hAnsi="Century Schoolbook"/>
          <w:sz w:val="23"/>
        </w:rPr>
        <w:t>7</w:t>
      </w:r>
      <w:r>
        <w:rPr>
          <w:rFonts w:ascii="Century Schoolbook" w:eastAsia="Century Schoolbook" w:hAnsi="Century Schoolbook"/>
          <w:sz w:val="21"/>
        </w:rPr>
        <w:t>8</w:t>
      </w:r>
    </w:p>
    <w:p w14:paraId="1E78A33D" w14:textId="77777777" w:rsidR="00A753C1" w:rsidRDefault="00A753C1">
      <w:pPr>
        <w:spacing w:line="114" w:lineRule="exact"/>
        <w:rPr>
          <w:rFonts w:ascii="Times New Roman" w:eastAsia="Times New Roman" w:hAnsi="Times New Roman"/>
        </w:rPr>
      </w:pPr>
    </w:p>
    <w:p w14:paraId="151B2F02" w14:textId="77777777" w:rsidR="00A753C1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4EE71D04" w14:textId="77777777" w:rsidR="00A753C1" w:rsidRDefault="00A753C1">
      <w:pPr>
        <w:spacing w:line="71" w:lineRule="exact"/>
        <w:rPr>
          <w:rFonts w:ascii="Times New Roman" w:eastAsia="Times New Roman" w:hAnsi="Times New Roman"/>
        </w:rPr>
      </w:pPr>
    </w:p>
    <w:p w14:paraId="135112A0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28443461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5B9A462D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b=</w:t>
      </w:r>
      <w:r>
        <w:rPr>
          <w:rFonts w:ascii="Consolas" w:eastAsia="Consolas" w:hAnsi="Consolas"/>
          <w:color w:val="098658"/>
          <w:sz w:val="21"/>
        </w:rPr>
        <w:t>0</w:t>
      </w:r>
    </w:p>
    <w:p w14:paraId="48831D7D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90F28E3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c=</w:t>
      </w:r>
      <w:r>
        <w:rPr>
          <w:rFonts w:ascii="Consolas" w:eastAsia="Consolas" w:hAnsi="Consolas"/>
          <w:color w:val="098658"/>
          <w:sz w:val="21"/>
        </w:rPr>
        <w:t>1</w:t>
      </w:r>
    </w:p>
    <w:p w14:paraId="05A07C90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78D74998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d=</w:t>
      </w:r>
      <w:r>
        <w:rPr>
          <w:rFonts w:ascii="Consolas" w:eastAsia="Consolas" w:hAnsi="Consolas"/>
          <w:color w:val="098658"/>
          <w:sz w:val="21"/>
        </w:rPr>
        <w:t>0</w:t>
      </w:r>
    </w:p>
    <w:p w14:paraId="762F4FA4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100F3780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3</w:t>
      </w:r>
      <w:r>
        <w:rPr>
          <w:rFonts w:ascii="Consolas" w:eastAsia="Consolas" w:hAnsi="Consolas"/>
          <w:color w:val="000000"/>
          <w:sz w:val="21"/>
        </w:rPr>
        <w:t>,a+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14:paraId="32D0D2C9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10334615" w14:textId="77777777" w:rsidR="00A753C1" w:rsidRDefault="005F7684">
      <w:pPr>
        <w:spacing w:line="0" w:lineRule="atLeast"/>
        <w:ind w:left="1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d=c+b</w:t>
      </w:r>
    </w:p>
    <w:p w14:paraId="1A145E09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1A6840E9" w14:textId="77777777" w:rsidR="00A753C1" w:rsidRDefault="005F7684">
      <w:pPr>
        <w:spacing w:line="0" w:lineRule="atLeast"/>
        <w:ind w:left="1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b=c</w:t>
      </w:r>
    </w:p>
    <w:p w14:paraId="2C8EE29E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0098952E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c=d</w:t>
      </w:r>
    </w:p>
    <w:p w14:paraId="789FA7A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FEF966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68A4A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A82B62C" w14:textId="77777777" w:rsidR="00A753C1" w:rsidRDefault="00A753C1">
      <w:pPr>
        <w:spacing w:line="211" w:lineRule="exact"/>
        <w:rPr>
          <w:rFonts w:ascii="Times New Roman" w:eastAsia="Times New Roman" w:hAnsi="Times New Roman"/>
        </w:rPr>
      </w:pPr>
    </w:p>
    <w:p w14:paraId="6393A5B3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(d)</w:t>
      </w:r>
    </w:p>
    <w:p w14:paraId="3248BD90" w14:textId="3FE89AF7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54144" behindDoc="1" locked="0" layoutInCell="1" allowOverlap="1" wp14:anchorId="023732A3" wp14:editId="52A5DBA8">
            <wp:simplePos x="0" y="0"/>
            <wp:positionH relativeFrom="column">
              <wp:posOffset>219075</wp:posOffset>
            </wp:positionH>
            <wp:positionV relativeFrom="paragraph">
              <wp:posOffset>1577340</wp:posOffset>
            </wp:positionV>
            <wp:extent cx="6292850" cy="297815"/>
            <wp:effectExtent l="0" t="0" r="0" b="0"/>
            <wp:wrapNone/>
            <wp:docPr id="1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55168" behindDoc="1" locked="0" layoutInCell="1" allowOverlap="1" wp14:anchorId="1A9E3FC1" wp14:editId="6B5C1168">
            <wp:simplePos x="0" y="0"/>
            <wp:positionH relativeFrom="column">
              <wp:posOffset>285750</wp:posOffset>
            </wp:positionH>
            <wp:positionV relativeFrom="paragraph">
              <wp:posOffset>87630</wp:posOffset>
            </wp:positionV>
            <wp:extent cx="5731510" cy="1304925"/>
            <wp:effectExtent l="0" t="0" r="0" b="0"/>
            <wp:wrapNone/>
            <wp:docPr id="1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56192" behindDoc="1" locked="0" layoutInCell="1" allowOverlap="1" wp14:anchorId="44008CDB" wp14:editId="4F381322">
            <wp:simplePos x="0" y="0"/>
            <wp:positionH relativeFrom="column">
              <wp:posOffset>285750</wp:posOffset>
            </wp:positionH>
            <wp:positionV relativeFrom="paragraph">
              <wp:posOffset>87630</wp:posOffset>
            </wp:positionV>
            <wp:extent cx="5731510" cy="1304925"/>
            <wp:effectExtent l="0" t="0" r="0" b="0"/>
            <wp:wrapNone/>
            <wp:docPr id="1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D089E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42605DE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60046B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3A5600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61B0F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CE544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6835D1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897118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688172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DEDD67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84A5BA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7AA816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3347DE2" w14:textId="77777777" w:rsidR="00A753C1" w:rsidRDefault="00A753C1">
      <w:pPr>
        <w:spacing w:line="386" w:lineRule="exact"/>
        <w:rPr>
          <w:rFonts w:ascii="Times New Roman" w:eastAsia="Times New Roman" w:hAnsi="Times New Roman"/>
        </w:rPr>
      </w:pPr>
    </w:p>
    <w:p w14:paraId="5FCDF28F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ADF3F46" w14:textId="62606EF9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42891D0" wp14:editId="739CD33B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1905"/>
                <wp:wrapNone/>
                <wp:docPr id="365701667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87D65" id="Rectangle 113" o:spid="_x0000_s1026" style="position:absolute;margin-left:-15pt;margin-top:23.1pt;width:1.45pt;height:2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EB3C1" wp14:editId="02B2D7F6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1905"/>
                <wp:wrapNone/>
                <wp:docPr id="141767665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C2515" id="Rectangle 114" o:spid="_x0000_s1026" style="position:absolute;margin-left:531.55pt;margin-top:23.1pt;width:1pt;height:2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F2A8C3" wp14:editId="06E3E66D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700" r="10795" b="6350"/>
                <wp:wrapNone/>
                <wp:docPr id="54738694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29842" id="Line 1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411CC7" wp14:editId="44B5D720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700" r="10160" b="6350"/>
                <wp:wrapNone/>
                <wp:docPr id="1061206590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6D1A1" id="Line 11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618B4CC6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380D3AF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E9B28C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787CD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5910A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1E0AF6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3B51ED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66CE8A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B266AF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BE2823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BA93A0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2459DC" w14:textId="77777777" w:rsidR="00A753C1" w:rsidRDefault="00A753C1">
      <w:pPr>
        <w:spacing w:line="386" w:lineRule="exact"/>
        <w:rPr>
          <w:rFonts w:ascii="Times New Roman" w:eastAsia="Times New Roman" w:hAnsi="Times New Roman"/>
        </w:rPr>
      </w:pPr>
    </w:p>
    <w:p w14:paraId="6B985105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54</w:t>
      </w:r>
    </w:p>
    <w:p w14:paraId="4D690FA5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528A1D42" w14:textId="6A1582A4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4"/>
        </w:rPr>
      </w:pPr>
      <w:bookmarkStart w:id="7" w:name="page8"/>
      <w:bookmarkEnd w:id="7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F9D342" wp14:editId="5D8FA0B7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86726712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9292B" id="Line 11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2A8A6F" wp14:editId="7FC3CF5D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261725872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79F1E" id="Line 1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0D76C0" wp14:editId="47A8A5D5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340537081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7C408" id="Line 11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D9186F4" wp14:editId="4CECA054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584072899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D480" id="Line 12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F32B5D" wp14:editId="5D752716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51265116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4134B" id="Line 1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D357C4" wp14:editId="298080BC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766637190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ABCF1" id="Line 12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DAD0E6" wp14:editId="7BD1D016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827193606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9D115" id="Line 12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8CC119" wp14:editId="0AFD8914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476411746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D6142" id="Line 12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D8C91A" wp14:editId="69911E01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769644953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E645C" id="Line 12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4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4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4"/>
        </w:rPr>
        <w:t>4.6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4"/>
        </w:rPr>
        <w:t>Date:</w:t>
      </w:r>
    </w:p>
    <w:p w14:paraId="17915188" w14:textId="77777777" w:rsidR="00A753C1" w:rsidRDefault="00A753C1">
      <w:pPr>
        <w:spacing w:line="279" w:lineRule="exact"/>
        <w:rPr>
          <w:rFonts w:ascii="Times New Roman" w:eastAsia="Times New Roman" w:hAnsi="Times New Roman"/>
        </w:rPr>
      </w:pPr>
    </w:p>
    <w:p w14:paraId="3CF19F1B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1C719A57" w14:textId="6C75FC5E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70528" behindDoc="1" locked="0" layoutInCell="1" allowOverlap="1" wp14:anchorId="31A7CF60" wp14:editId="6431FAF9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6019800" cy="15875"/>
            <wp:effectExtent l="0" t="0" r="0" b="0"/>
            <wp:wrapNone/>
            <wp:docPr id="1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AB2A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FE5841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309601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9B918BF" w14:textId="77777777" w:rsidR="00A753C1" w:rsidRDefault="00A753C1">
      <w:pPr>
        <w:spacing w:line="203" w:lineRule="exact"/>
        <w:rPr>
          <w:rFonts w:ascii="Times New Roman" w:eastAsia="Times New Roman" w:hAnsi="Times New Roman"/>
        </w:rPr>
      </w:pPr>
    </w:p>
    <w:p w14:paraId="6CF7138E" w14:textId="77777777" w:rsidR="00A753C1" w:rsidRDefault="005F7684">
      <w:pPr>
        <w:spacing w:line="0" w:lineRule="atLeast"/>
        <w:ind w:left="400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Disarium Number</w:t>
      </w:r>
    </w:p>
    <w:p w14:paraId="5DB619F5" w14:textId="77777777" w:rsidR="00A753C1" w:rsidRDefault="00A753C1">
      <w:pPr>
        <w:spacing w:line="284" w:lineRule="exact"/>
        <w:rPr>
          <w:rFonts w:ascii="Times New Roman" w:eastAsia="Times New Roman" w:hAnsi="Times New Roman"/>
        </w:rPr>
      </w:pPr>
    </w:p>
    <w:p w14:paraId="2E0EB115" w14:textId="77777777" w:rsidR="00A753C1" w:rsidRDefault="005F7684">
      <w:pPr>
        <w:spacing w:line="239" w:lineRule="auto"/>
        <w:ind w:left="660" w:right="340"/>
        <w:jc w:val="both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 xml:space="preserve">A Number is said to be Disarium number when the sum of its digit raised to the power of their respective positions becomes equal to the number itself. Write a </w:t>
      </w:r>
      <w:hyperlink r:id="rId27" w:history="1">
        <w:r>
          <w:rPr>
            <w:rFonts w:ascii="Century Schoolbook" w:eastAsia="Century Schoolbook" w:hAnsi="Century Schoolbook"/>
            <w:sz w:val="23"/>
          </w:rPr>
          <w:t xml:space="preserve">program </w:t>
        </w:r>
      </w:hyperlink>
      <w:r>
        <w:rPr>
          <w:rFonts w:ascii="Century Schoolbook" w:eastAsia="Century Schoolbook" w:hAnsi="Century Schoolbook"/>
          <w:sz w:val="23"/>
        </w:rPr>
        <w:t>to print number is Disarium or not.</w:t>
      </w:r>
    </w:p>
    <w:p w14:paraId="04AC4DB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2F4711" w14:textId="77777777" w:rsidR="00A753C1" w:rsidRDefault="00A753C1">
      <w:pPr>
        <w:spacing w:line="318" w:lineRule="exact"/>
        <w:rPr>
          <w:rFonts w:ascii="Times New Roman" w:eastAsia="Times New Roman" w:hAnsi="Times New Roman"/>
        </w:rPr>
      </w:pPr>
    </w:p>
    <w:p w14:paraId="6DC6373B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19"/>
        </w:rPr>
      </w:pPr>
      <w:r>
        <w:rPr>
          <w:rFonts w:ascii="Century Schoolbook" w:eastAsia="Century Schoolbook" w:hAnsi="Century Schoolbook"/>
          <w:sz w:val="23"/>
        </w:rPr>
        <w:t>I</w:t>
      </w:r>
      <w:r>
        <w:rPr>
          <w:rFonts w:ascii="Century Schoolbook" w:eastAsia="Century Schoolbook" w:hAnsi="Century Schoolbook"/>
          <w:sz w:val="19"/>
        </w:rPr>
        <w:t>nput Format:</w:t>
      </w:r>
    </w:p>
    <w:p w14:paraId="6841CD64" w14:textId="77777777" w:rsidR="00A753C1" w:rsidRDefault="00A753C1">
      <w:pPr>
        <w:spacing w:line="118" w:lineRule="exact"/>
        <w:rPr>
          <w:rFonts w:ascii="Times New Roman" w:eastAsia="Times New Roman" w:hAnsi="Times New Roman"/>
        </w:rPr>
      </w:pPr>
    </w:p>
    <w:p w14:paraId="3F715204" w14:textId="77777777" w:rsidR="00A753C1" w:rsidRDefault="005F7684">
      <w:pPr>
        <w:spacing w:line="0" w:lineRule="atLeast"/>
        <w:ind w:left="130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Single Integer Input from stdin.</w:t>
      </w:r>
    </w:p>
    <w:p w14:paraId="79643160" w14:textId="77777777" w:rsidR="00A753C1" w:rsidRDefault="00A753C1">
      <w:pPr>
        <w:spacing w:line="122" w:lineRule="exact"/>
        <w:rPr>
          <w:rFonts w:ascii="Times New Roman" w:eastAsia="Times New Roman" w:hAnsi="Times New Roman"/>
        </w:rPr>
      </w:pPr>
    </w:p>
    <w:p w14:paraId="13C72C7C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 Format:</w:t>
      </w:r>
    </w:p>
    <w:p w14:paraId="5B024738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017315B3" w14:textId="77777777" w:rsidR="00A753C1" w:rsidRDefault="005F7684">
      <w:pPr>
        <w:spacing w:line="0" w:lineRule="atLeast"/>
        <w:ind w:left="130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Yes or No.</w:t>
      </w:r>
    </w:p>
    <w:p w14:paraId="37142C26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1BEE8985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Example Input:</w:t>
      </w:r>
    </w:p>
    <w:p w14:paraId="291E7ED9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11F501E8" w14:textId="77777777" w:rsidR="00A753C1" w:rsidRDefault="005F7684">
      <w:pPr>
        <w:spacing w:line="0" w:lineRule="atLeast"/>
        <w:ind w:left="130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175</w:t>
      </w:r>
    </w:p>
    <w:p w14:paraId="7F56E829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441566A7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Output:</w:t>
      </w:r>
    </w:p>
    <w:p w14:paraId="040FF4F4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7334F7C6" w14:textId="77777777" w:rsidR="00A753C1" w:rsidRDefault="005F7684">
      <w:pPr>
        <w:spacing w:line="0" w:lineRule="atLeast"/>
        <w:ind w:left="130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Yes</w:t>
      </w:r>
    </w:p>
    <w:p w14:paraId="52125D8A" w14:textId="77777777" w:rsidR="00A753C1" w:rsidRDefault="00A753C1">
      <w:pPr>
        <w:spacing w:line="122" w:lineRule="exact"/>
        <w:rPr>
          <w:rFonts w:ascii="Times New Roman" w:eastAsia="Times New Roman" w:hAnsi="Times New Roman"/>
        </w:rPr>
      </w:pPr>
    </w:p>
    <w:p w14:paraId="259B65A7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For Example:</w:t>
      </w:r>
    </w:p>
    <w:p w14:paraId="55978E6F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32401F34" w14:textId="77777777" w:rsidR="00A753C1" w:rsidRDefault="005F7684">
      <w:pPr>
        <w:tabs>
          <w:tab w:val="left" w:pos="1320"/>
        </w:tabs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Input</w:t>
      </w:r>
      <w:r>
        <w:rPr>
          <w:rFonts w:ascii="Century Schoolbook" w:eastAsia="Century Schoolbook" w:hAnsi="Century Schoolbook"/>
        </w:rPr>
        <w:tab/>
        <w:t>Result</w:t>
      </w:r>
    </w:p>
    <w:p w14:paraId="60F9D06D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6ABDCAD3" w14:textId="77777777" w:rsidR="00A753C1" w:rsidRDefault="005F7684">
      <w:pPr>
        <w:numPr>
          <w:ilvl w:val="0"/>
          <w:numId w:val="2"/>
        </w:numPr>
        <w:tabs>
          <w:tab w:val="left" w:pos="1500"/>
        </w:tabs>
        <w:spacing w:line="0" w:lineRule="atLeast"/>
        <w:ind w:left="1500" w:hanging="84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Yes</w:t>
      </w:r>
    </w:p>
    <w:p w14:paraId="0E1AE9B5" w14:textId="77777777" w:rsidR="00A753C1" w:rsidRDefault="00A753C1">
      <w:pPr>
        <w:spacing w:line="119" w:lineRule="exact"/>
        <w:rPr>
          <w:rFonts w:ascii="Century Schoolbook" w:eastAsia="Century Schoolbook" w:hAnsi="Century Schoolbook"/>
        </w:rPr>
      </w:pPr>
    </w:p>
    <w:p w14:paraId="39846B31" w14:textId="77777777" w:rsidR="00A753C1" w:rsidRDefault="005F7684">
      <w:pPr>
        <w:numPr>
          <w:ilvl w:val="0"/>
          <w:numId w:val="3"/>
        </w:numPr>
        <w:tabs>
          <w:tab w:val="left" w:pos="1540"/>
        </w:tabs>
        <w:spacing w:line="0" w:lineRule="atLeast"/>
        <w:ind w:left="1540" w:hanging="88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No</w:t>
      </w:r>
    </w:p>
    <w:p w14:paraId="2811179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2C3893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274297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D67D1A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2E31DE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DFF1B2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EC0B69F" w14:textId="77777777" w:rsidR="00A753C1" w:rsidRDefault="00A753C1">
      <w:pPr>
        <w:spacing w:line="281" w:lineRule="exact"/>
        <w:rPr>
          <w:rFonts w:ascii="Times New Roman" w:eastAsia="Times New Roman" w:hAnsi="Times New Roman"/>
        </w:rPr>
      </w:pPr>
    </w:p>
    <w:p w14:paraId="422AF8B5" w14:textId="77777777" w:rsidR="00A753C1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059416D8" w14:textId="77777777" w:rsidR="00A753C1" w:rsidRDefault="00A753C1">
      <w:pPr>
        <w:spacing w:line="71" w:lineRule="exact"/>
        <w:rPr>
          <w:rFonts w:ascii="Times New Roman" w:eastAsia="Times New Roman" w:hAnsi="Times New Roman"/>
        </w:rPr>
      </w:pPr>
    </w:p>
    <w:p w14:paraId="1D3CFCD7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47BC8990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26F641C4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last=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(num))</w:t>
      </w:r>
    </w:p>
    <w:p w14:paraId="5045B79F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1DA22A2D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temp=num</w:t>
      </w:r>
    </w:p>
    <w:p w14:paraId="7138CAE6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2ACCCF7E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Sum=</w:t>
      </w:r>
      <w:r>
        <w:rPr>
          <w:rFonts w:ascii="Consolas" w:eastAsia="Consolas" w:hAnsi="Consolas"/>
          <w:color w:val="098658"/>
          <w:sz w:val="21"/>
        </w:rPr>
        <w:t>0</w:t>
      </w:r>
    </w:p>
    <w:p w14:paraId="0E40EB05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B84D4EA" w14:textId="77777777" w:rsidR="00A753C1" w:rsidRDefault="005F7684">
      <w:pPr>
        <w:spacing w:line="0" w:lineRule="atLeast"/>
        <w:ind w:right="6040"/>
        <w:jc w:val="center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,last):</w:t>
      </w:r>
    </w:p>
    <w:p w14:paraId="61E8F464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40F48302" w14:textId="77777777" w:rsidR="00A753C1" w:rsidRDefault="005F7684">
      <w:pPr>
        <w:spacing w:line="0" w:lineRule="atLeast"/>
        <w:ind w:left="14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n=temp%</w:t>
      </w:r>
      <w:r>
        <w:rPr>
          <w:rFonts w:ascii="Consolas" w:eastAsia="Consolas" w:hAnsi="Consolas"/>
          <w:color w:val="098658"/>
          <w:sz w:val="21"/>
        </w:rPr>
        <w:t>10</w:t>
      </w:r>
    </w:p>
    <w:p w14:paraId="7F52C607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258406BC" w14:textId="77777777" w:rsidR="00A753C1" w:rsidRDefault="005F7684">
      <w:pPr>
        <w:spacing w:line="0" w:lineRule="atLeast"/>
        <w:ind w:left="14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temp=temp//</w:t>
      </w:r>
      <w:r>
        <w:rPr>
          <w:rFonts w:ascii="Consolas" w:eastAsia="Consolas" w:hAnsi="Consolas"/>
          <w:color w:val="098658"/>
          <w:sz w:val="21"/>
        </w:rPr>
        <w:t>10</w:t>
      </w:r>
    </w:p>
    <w:p w14:paraId="55032E71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76197E36" w14:textId="77777777" w:rsidR="00A753C1" w:rsidRDefault="005F7684">
      <w:pPr>
        <w:spacing w:line="0" w:lineRule="atLeast"/>
        <w:ind w:left="14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</w:t>
      </w: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+(</w:t>
      </w:r>
      <w:r>
        <w:rPr>
          <w:rFonts w:ascii="Consolas" w:eastAsia="Consolas" w:hAnsi="Consolas"/>
          <w:color w:val="74531F"/>
          <w:sz w:val="21"/>
        </w:rPr>
        <w:t>pow</w:t>
      </w:r>
      <w:r>
        <w:rPr>
          <w:rFonts w:ascii="Consolas" w:eastAsia="Consolas" w:hAnsi="Consolas"/>
          <w:color w:val="000000"/>
          <w:sz w:val="21"/>
        </w:rPr>
        <w:t>(n,last-i))</w:t>
      </w:r>
    </w:p>
    <w:p w14:paraId="4B0BE3AA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2229C8F3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(</w:t>
      </w:r>
      <w:r>
        <w:rPr>
          <w:rFonts w:ascii="Consolas" w:eastAsia="Consolas" w:hAnsi="Consolas"/>
          <w:color w:val="74531F"/>
          <w:sz w:val="21"/>
        </w:rPr>
        <w:t>sum</w:t>
      </w:r>
      <w:r>
        <w:rPr>
          <w:rFonts w:ascii="Consolas" w:eastAsia="Consolas" w:hAnsi="Consolas"/>
          <w:color w:val="000000"/>
          <w:sz w:val="21"/>
        </w:rPr>
        <w:t>==num):</w:t>
      </w:r>
    </w:p>
    <w:p w14:paraId="380EE41A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2E517A69" w14:textId="77777777" w:rsidR="00A753C1" w:rsidRDefault="005F768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(“Yes”)</w:t>
      </w:r>
    </w:p>
    <w:p w14:paraId="06D1D422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AC3C27E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030920B6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10389DCB" w14:textId="77777777" w:rsidR="00A753C1" w:rsidRDefault="005F7684">
      <w:pPr>
        <w:spacing w:line="0" w:lineRule="atLeast"/>
        <w:ind w:left="12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(“No”)</w:t>
      </w:r>
    </w:p>
    <w:p w14:paraId="670A26A6" w14:textId="412053E5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71552" behindDoc="1" locked="0" layoutInCell="1" allowOverlap="1" wp14:anchorId="0DCB630E" wp14:editId="0E99E62F">
            <wp:simplePos x="0" y="0"/>
            <wp:positionH relativeFrom="column">
              <wp:posOffset>219075</wp:posOffset>
            </wp:positionH>
            <wp:positionV relativeFrom="paragraph">
              <wp:posOffset>627380</wp:posOffset>
            </wp:positionV>
            <wp:extent cx="6292850" cy="297815"/>
            <wp:effectExtent l="0" t="0" r="0" b="0"/>
            <wp:wrapNone/>
            <wp:docPr id="1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99E1A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53B2FF3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4F5F4E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AC097B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989D70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80ABED9" w14:textId="77777777" w:rsidR="00A753C1" w:rsidRDefault="00A753C1">
      <w:pPr>
        <w:spacing w:line="291" w:lineRule="exact"/>
        <w:rPr>
          <w:rFonts w:ascii="Times New Roman" w:eastAsia="Times New Roman" w:hAnsi="Times New Roman"/>
        </w:rPr>
      </w:pPr>
    </w:p>
    <w:p w14:paraId="1F48511E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345CADE9" w14:textId="3B5CB175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A3C702" wp14:editId="08944661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2540" r="635" b="0"/>
                <wp:wrapNone/>
                <wp:docPr id="183580874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D6143" id="Rectangle 128" o:spid="_x0000_s1026" style="position:absolute;margin-left:-15pt;margin-top:23.1pt;width:1.45pt;height:2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C167708" wp14:editId="37C31FF9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2540" r="0" b="0"/>
                <wp:wrapNone/>
                <wp:docPr id="1259156797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B20D1" id="Rectangle 129" o:spid="_x0000_s1026" style="position:absolute;margin-left:531.55pt;margin-top:23.1pt;width:1pt;height:2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4E16FE9" wp14:editId="0E5AA6DD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6350" r="10795" b="12700"/>
                <wp:wrapNone/>
                <wp:docPr id="292574473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3C4CA" id="Line 13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8EF6D0" wp14:editId="2C193310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6350" r="10160" b="12700"/>
                <wp:wrapNone/>
                <wp:docPr id="3248566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BC11E" id="Line 13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62889E75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2E33CE0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4741FD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F541A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CE4B4BA" w14:textId="77777777" w:rsidR="00A753C1" w:rsidRDefault="00A753C1">
      <w:pPr>
        <w:spacing w:line="291" w:lineRule="exact"/>
        <w:rPr>
          <w:rFonts w:ascii="Times New Roman" w:eastAsia="Times New Roman" w:hAnsi="Times New Roman"/>
        </w:rPr>
      </w:pPr>
    </w:p>
    <w:p w14:paraId="1CF63696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55</w:t>
      </w:r>
    </w:p>
    <w:p w14:paraId="2C98EB70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018D0474" w14:textId="7E2AC509" w:rsidR="00A753C1" w:rsidRDefault="008B239F">
      <w:pPr>
        <w:spacing w:line="200" w:lineRule="exact"/>
        <w:rPr>
          <w:rFonts w:ascii="Times New Roman" w:eastAsia="Times New Roman" w:hAnsi="Times New Roman"/>
        </w:rPr>
      </w:pPr>
      <w:bookmarkStart w:id="8" w:name="page9"/>
      <w:bookmarkEnd w:id="8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676672" behindDoc="1" locked="0" layoutInCell="1" allowOverlap="1" wp14:anchorId="229F7A1B" wp14:editId="3532EFEA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1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084A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B1E8C9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E04FEA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0A9EA7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95A27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487708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F499B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BA2E5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5909B2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79D991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07B4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B27F7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8D1CC4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395BE6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2B5E7E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78F7AF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6E1A7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8FA504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5E66FB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459652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48950B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2E98ED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51A71C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28CA42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883695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46C959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B3355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A123DF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8E12EF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1D4611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B9DD6F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14CCE9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A9E89A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F132C0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D8DAF8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F93F92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ACB2E7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FC202B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EDFF0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55D179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F5DEAB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0274E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64B96A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CDFBBF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E39F1A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FF788A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64330D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AB643D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D5623E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CABBAE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32EA22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F0FE21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61C5C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4EE4FD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578F8E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CF209B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C6C849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A280C5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D6E645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F0B0A7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9D099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485AC9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73AE25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908FF8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93F265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6AFE60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5175F8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CB8632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8BFE5D3" w14:textId="77777777" w:rsidR="00A753C1" w:rsidRDefault="00A753C1">
      <w:pPr>
        <w:spacing w:line="372" w:lineRule="exact"/>
        <w:rPr>
          <w:rFonts w:ascii="Times New Roman" w:eastAsia="Times New Roman" w:hAnsi="Times New Roman"/>
        </w:rPr>
      </w:pPr>
    </w:p>
    <w:p w14:paraId="44E0744B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1DA3444" w14:textId="74A1EF4A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B1C30E7" wp14:editId="256D7EB0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034441099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A11" id="Rectangle 133" o:spid="_x0000_s1026" style="position:absolute;margin-left:-15pt;margin-top:23.1pt;width:1.45pt;height:2.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38CF89D" wp14:editId="7AFF2620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1641322125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568EE" id="Line 13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22A920D" wp14:editId="368DD1F4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621369687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08079" id="Rectangle 135" o:spid="_x0000_s1026" style="position:absolute;margin-left:531.55pt;margin-top:23.1pt;width:1pt;height:2.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631CF98" wp14:editId="28C725D0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187507183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EF579" id="Line 13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FF5D003" wp14:editId="35DDD36B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2110939975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16F1" id="Line 137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PKdcHeEAAAAO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439DC1A" wp14:editId="5B939409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661053279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D5AE2" id="Line 138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5B13F86E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282E8B2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C9DF07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1E40F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DAF581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AD336B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E69B1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D98DD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5223C1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D67AB1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D1BC42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D40355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34A9D6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86242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524F56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5E7747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B6AEED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59752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2EFA10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E02215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C55EC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8D2F3C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FE0001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F71A0B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30800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0AD434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1FA920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4C0AFA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F1F210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84242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F5CE5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0F91DE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FFCA89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ADBA7E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7C531F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31AC3E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4DA090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B98128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40C9BF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C920E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90068F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C8330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E5AAF8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80D481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093064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364918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30E48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2BBF71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041F3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92DD78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EB2F58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282767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2078A1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48C26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560E6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729BD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7D189E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A54ED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CCE971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C868F3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32011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661630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20741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5131FF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9BE907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EB7F1A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BD784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CBBAD2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EFADC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3EB877C" w14:textId="77777777" w:rsidR="00A753C1" w:rsidRDefault="00A753C1">
      <w:pPr>
        <w:spacing w:line="372" w:lineRule="exact"/>
        <w:rPr>
          <w:rFonts w:ascii="Times New Roman" w:eastAsia="Times New Roman" w:hAnsi="Times New Roman"/>
        </w:rPr>
      </w:pPr>
    </w:p>
    <w:p w14:paraId="5DB97D2E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56</w:t>
      </w:r>
    </w:p>
    <w:p w14:paraId="30044573" w14:textId="58D70C41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ABDC98E" wp14:editId="0C8EAEDD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1713868331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39465" id="Line 13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HQFKYzeAAAACgEAAA8AAAAAAAAAAAAAAAAACQQAAGRycy9kb3ducmV2&#10;LnhtbFBLBQYAAAAABAAEAPMAAAAUBQAAAAA=&#10;" strokeweight="1.44pt"/>
            </w:pict>
          </mc:Fallback>
        </mc:AlternateContent>
      </w:r>
    </w:p>
    <w:p w14:paraId="2EE90A4B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3D3CBDF5" w14:textId="50107733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bookmarkStart w:id="9" w:name="page10"/>
      <w:bookmarkEnd w:id="9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DEA2D06" wp14:editId="47BD9BD8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401449448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A36DC" id="Line 140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BCDE9E3" wp14:editId="0B30D65D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2039484485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4EC78" id="Line 141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59297D5" wp14:editId="137C9FA7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49016845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2B5E3" id="Line 14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3D7B5A5" wp14:editId="71A1E4F3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70883747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67B96" id="Line 143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5607108" wp14:editId="7FA74EEB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49556373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CD382" id="Line 14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FDCFD92" wp14:editId="36E07FBC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518437133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76653" id="Line 145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BF8B6AF" wp14:editId="2B0C4CAF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208881843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CC963" id="Line 146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F853FF3" wp14:editId="7543A8EB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841266356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74584" id="Line 14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5F3282A" wp14:editId="4169E958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516963778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8203E" id="Line 148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4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4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4"/>
        </w:rPr>
        <w:t>4.7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3"/>
        </w:rPr>
        <w:t>Date:</w:t>
      </w:r>
      <w:r w:rsidR="005F7684">
        <w:rPr>
          <w:rFonts w:ascii="Century Schoolbook" w:eastAsia="Century Schoolbook" w:hAnsi="Century Schoolbook"/>
          <w:sz w:val="23"/>
        </w:rPr>
        <w:t xml:space="preserve"> 30/3/24</w:t>
      </w:r>
    </w:p>
    <w:p w14:paraId="5E502A42" w14:textId="77777777" w:rsidR="00A753C1" w:rsidRDefault="00A753C1">
      <w:pPr>
        <w:spacing w:line="280" w:lineRule="exact"/>
        <w:rPr>
          <w:rFonts w:ascii="Times New Roman" w:eastAsia="Times New Roman" w:hAnsi="Times New Roman"/>
        </w:rPr>
      </w:pPr>
    </w:p>
    <w:p w14:paraId="4472000A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64786635" w14:textId="003B3AE7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694080" behindDoc="1" locked="0" layoutInCell="1" allowOverlap="1" wp14:anchorId="0C58B9C3" wp14:editId="4C875E58">
            <wp:simplePos x="0" y="0"/>
            <wp:positionH relativeFrom="column">
              <wp:posOffset>419100</wp:posOffset>
            </wp:positionH>
            <wp:positionV relativeFrom="paragraph">
              <wp:posOffset>234950</wp:posOffset>
            </wp:positionV>
            <wp:extent cx="6019800" cy="15875"/>
            <wp:effectExtent l="0" t="0" r="0" b="0"/>
            <wp:wrapNone/>
            <wp:docPr id="1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5F2A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B6A734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DD5C58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D06EE29" w14:textId="77777777" w:rsidR="00A753C1" w:rsidRDefault="00A753C1">
      <w:pPr>
        <w:spacing w:line="203" w:lineRule="exact"/>
        <w:rPr>
          <w:rFonts w:ascii="Times New Roman" w:eastAsia="Times New Roman" w:hAnsi="Times New Roman"/>
        </w:rPr>
      </w:pPr>
    </w:p>
    <w:p w14:paraId="4DEB5DF4" w14:textId="77777777" w:rsidR="00A753C1" w:rsidRDefault="005F7684">
      <w:pPr>
        <w:spacing w:line="0" w:lineRule="atLeast"/>
        <w:ind w:left="436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Sum of Series</w:t>
      </w:r>
    </w:p>
    <w:p w14:paraId="59804948" w14:textId="77777777" w:rsidR="00A753C1" w:rsidRDefault="00A753C1">
      <w:pPr>
        <w:spacing w:line="284" w:lineRule="exact"/>
        <w:rPr>
          <w:rFonts w:ascii="Times New Roman" w:eastAsia="Times New Roman" w:hAnsi="Times New Roman"/>
        </w:rPr>
      </w:pPr>
    </w:p>
    <w:p w14:paraId="298841B9" w14:textId="77777777" w:rsidR="00A753C1" w:rsidRDefault="005F7684">
      <w:pPr>
        <w:spacing w:line="239" w:lineRule="auto"/>
        <w:ind w:left="660" w:right="54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Write a program to find the sum of the series 1 +11 + 111 + 1111 + . . . + n terms (n will be given as input from the user and sum will be the output)</w:t>
      </w:r>
    </w:p>
    <w:p w14:paraId="6B4E25A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068002" w14:textId="77777777" w:rsidR="00A753C1" w:rsidRDefault="00A753C1">
      <w:pPr>
        <w:spacing w:line="317" w:lineRule="exact"/>
        <w:rPr>
          <w:rFonts w:ascii="Times New Roman" w:eastAsia="Times New Roman" w:hAnsi="Times New Roman"/>
        </w:rPr>
      </w:pPr>
    </w:p>
    <w:p w14:paraId="0469A393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Sample Test Cases</w:t>
      </w:r>
    </w:p>
    <w:p w14:paraId="63B4DF85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2CEFD619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Test Case 1</w:t>
      </w:r>
    </w:p>
    <w:p w14:paraId="07F53C53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6617FB51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</w:t>
      </w:r>
    </w:p>
    <w:p w14:paraId="411130FC" w14:textId="77777777" w:rsidR="00A753C1" w:rsidRDefault="00A753C1">
      <w:pPr>
        <w:spacing w:line="122" w:lineRule="exact"/>
        <w:rPr>
          <w:rFonts w:ascii="Times New Roman" w:eastAsia="Times New Roman" w:hAnsi="Times New Roman"/>
        </w:rPr>
      </w:pPr>
    </w:p>
    <w:p w14:paraId="4B91163A" w14:textId="77777777" w:rsidR="00A753C1" w:rsidRDefault="005F7684">
      <w:pPr>
        <w:spacing w:line="0" w:lineRule="atLeast"/>
        <w:ind w:left="7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4</w:t>
      </w:r>
    </w:p>
    <w:p w14:paraId="180E9161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01EBF5B5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</w:t>
      </w:r>
    </w:p>
    <w:p w14:paraId="543DCE76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62265710" w14:textId="77777777" w:rsidR="00A753C1" w:rsidRDefault="005F7684">
      <w:pPr>
        <w:spacing w:line="0" w:lineRule="atLeast"/>
        <w:ind w:left="7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1234</w:t>
      </w:r>
    </w:p>
    <w:p w14:paraId="73E6FB9E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7F4FD16F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Explanation:</w:t>
      </w:r>
    </w:p>
    <w:p w14:paraId="3422850A" w14:textId="77777777" w:rsidR="00A753C1" w:rsidRDefault="00A753C1">
      <w:pPr>
        <w:spacing w:line="121" w:lineRule="exact"/>
        <w:rPr>
          <w:rFonts w:ascii="Times New Roman" w:eastAsia="Times New Roman" w:hAnsi="Times New Roman"/>
        </w:rPr>
      </w:pPr>
    </w:p>
    <w:p w14:paraId="2B5691E6" w14:textId="77777777" w:rsidR="00A753C1" w:rsidRDefault="005F7684">
      <w:pPr>
        <w:spacing w:line="0" w:lineRule="atLeast"/>
        <w:ind w:left="72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As input is 4, have to take 4 terms.</w:t>
      </w:r>
    </w:p>
    <w:p w14:paraId="3327E00D" w14:textId="77777777" w:rsidR="00A753C1" w:rsidRDefault="00A753C1">
      <w:pPr>
        <w:spacing w:line="158" w:lineRule="exact"/>
        <w:rPr>
          <w:rFonts w:ascii="Times New Roman" w:eastAsia="Times New Roman" w:hAnsi="Times New Roman"/>
        </w:rPr>
      </w:pPr>
    </w:p>
    <w:p w14:paraId="1BCB0EBE" w14:textId="77777777" w:rsidR="00A753C1" w:rsidRDefault="005F7684">
      <w:pPr>
        <w:spacing w:line="0" w:lineRule="atLeast"/>
        <w:ind w:left="72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1+11+111+1111</w:t>
      </w:r>
    </w:p>
    <w:p w14:paraId="5801557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638397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00E9B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C12CB67" w14:textId="77777777" w:rsidR="00A753C1" w:rsidRDefault="00A753C1">
      <w:pPr>
        <w:spacing w:line="287" w:lineRule="exact"/>
        <w:rPr>
          <w:rFonts w:ascii="Times New Roman" w:eastAsia="Times New Roman" w:hAnsi="Times New Roman"/>
        </w:rPr>
      </w:pPr>
    </w:p>
    <w:p w14:paraId="1811F1A2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Test Case 2</w:t>
      </w:r>
    </w:p>
    <w:p w14:paraId="036F84B5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6842D7B6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Input</w:t>
      </w:r>
    </w:p>
    <w:p w14:paraId="675A57A7" w14:textId="77777777" w:rsidR="00A753C1" w:rsidRDefault="00A753C1">
      <w:pPr>
        <w:spacing w:line="122" w:lineRule="exact"/>
        <w:rPr>
          <w:rFonts w:ascii="Times New Roman" w:eastAsia="Times New Roman" w:hAnsi="Times New Roman"/>
        </w:rPr>
      </w:pPr>
    </w:p>
    <w:p w14:paraId="0FE18926" w14:textId="77777777" w:rsidR="00A753C1" w:rsidRDefault="005F7684">
      <w:pPr>
        <w:spacing w:line="0" w:lineRule="atLeast"/>
        <w:ind w:left="7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6</w:t>
      </w:r>
    </w:p>
    <w:p w14:paraId="5A57245C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5C1AC80B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Output</w:t>
      </w:r>
    </w:p>
    <w:p w14:paraId="0A793A0C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67B48EFC" w14:textId="77777777" w:rsidR="00A753C1" w:rsidRDefault="005F7684">
      <w:pPr>
        <w:spacing w:line="0" w:lineRule="atLeast"/>
        <w:ind w:left="720"/>
        <w:rPr>
          <w:rFonts w:ascii="Century Schoolbook" w:eastAsia="Century Schoolbook" w:hAnsi="Century Schoolbook"/>
          <w:sz w:val="23"/>
        </w:rPr>
      </w:pPr>
      <w:r>
        <w:rPr>
          <w:rFonts w:ascii="Century Schoolbook" w:eastAsia="Century Schoolbook" w:hAnsi="Century Schoolbook"/>
          <w:sz w:val="23"/>
        </w:rPr>
        <w:t>123456</w:t>
      </w:r>
    </w:p>
    <w:p w14:paraId="14DE5555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307C540E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For example:</w:t>
      </w:r>
    </w:p>
    <w:p w14:paraId="2CB15D14" w14:textId="14D0DBE4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3"/>
        </w:rPr>
        <w:drawing>
          <wp:anchor distT="0" distB="0" distL="114300" distR="114300" simplePos="0" relativeHeight="251695104" behindDoc="1" locked="0" layoutInCell="1" allowOverlap="1" wp14:anchorId="42DB33E6" wp14:editId="64DD31EA">
            <wp:simplePos x="0" y="0"/>
            <wp:positionH relativeFrom="column">
              <wp:posOffset>353695</wp:posOffset>
            </wp:positionH>
            <wp:positionV relativeFrom="paragraph">
              <wp:posOffset>80010</wp:posOffset>
            </wp:positionV>
            <wp:extent cx="1207135" cy="861695"/>
            <wp:effectExtent l="0" t="0" r="0" b="0"/>
            <wp:wrapNone/>
            <wp:docPr id="1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86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sz w:val="23"/>
        </w:rPr>
        <w:drawing>
          <wp:anchor distT="0" distB="0" distL="114300" distR="114300" simplePos="0" relativeHeight="251696128" behindDoc="1" locked="0" layoutInCell="1" allowOverlap="1" wp14:anchorId="6E62D206" wp14:editId="24732F24">
            <wp:simplePos x="0" y="0"/>
            <wp:positionH relativeFrom="column">
              <wp:posOffset>353695</wp:posOffset>
            </wp:positionH>
            <wp:positionV relativeFrom="paragraph">
              <wp:posOffset>80010</wp:posOffset>
            </wp:positionV>
            <wp:extent cx="1207135" cy="861695"/>
            <wp:effectExtent l="0" t="0" r="0" b="0"/>
            <wp:wrapNone/>
            <wp:docPr id="1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86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C8063" w14:textId="77777777" w:rsidR="00A753C1" w:rsidRDefault="00A753C1">
      <w:pPr>
        <w:spacing w:line="212" w:lineRule="exact"/>
        <w:rPr>
          <w:rFonts w:ascii="Times New Roman" w:eastAsia="Times New Roman" w:hAnsi="Times New Roman"/>
        </w:rPr>
      </w:pPr>
    </w:p>
    <w:p w14:paraId="30E631AE" w14:textId="77777777" w:rsidR="00A753C1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4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3"/>
        </w:rPr>
        <w:t>Result</w:t>
      </w:r>
    </w:p>
    <w:p w14:paraId="0A0CA04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16D82E3" w14:textId="77777777" w:rsidR="00A753C1" w:rsidRDefault="00A753C1">
      <w:pPr>
        <w:spacing w:line="246" w:lineRule="exact"/>
        <w:rPr>
          <w:rFonts w:ascii="Times New Roman" w:eastAsia="Times New Roman" w:hAnsi="Times New Roman"/>
        </w:rPr>
      </w:pPr>
    </w:p>
    <w:p w14:paraId="0142EFB2" w14:textId="77777777" w:rsidR="00A753C1" w:rsidRDefault="005F7684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</w:rPr>
      </w:pPr>
      <w:r>
        <w:rPr>
          <w:rFonts w:ascii="Century Schoolbook" w:eastAsia="Century Schoolbook" w:hAnsi="Century Schoolbook"/>
        </w:rPr>
        <w:t>3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</w:rPr>
        <w:t>123</w:t>
      </w:r>
    </w:p>
    <w:p w14:paraId="7FF24019" w14:textId="77777777" w:rsidR="00A753C1" w:rsidRDefault="00A753C1">
      <w:pPr>
        <w:tabs>
          <w:tab w:val="left" w:pos="1540"/>
        </w:tabs>
        <w:spacing w:line="0" w:lineRule="atLeast"/>
        <w:ind w:left="660"/>
        <w:rPr>
          <w:rFonts w:ascii="Century Schoolbook" w:eastAsia="Century Schoolbook" w:hAnsi="Century Schoolbook"/>
        </w:rPr>
        <w:sectPr w:rsidR="00A753C1">
          <w:pgSz w:w="11900" w:h="16838"/>
          <w:pgMar w:top="1412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0B92076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C31E2D6" w14:textId="77777777" w:rsidR="00A753C1" w:rsidRDefault="00A753C1">
      <w:pPr>
        <w:spacing w:line="354" w:lineRule="exact"/>
        <w:rPr>
          <w:rFonts w:ascii="Times New Roman" w:eastAsia="Times New Roman" w:hAnsi="Times New Roman"/>
        </w:rPr>
      </w:pPr>
    </w:p>
    <w:p w14:paraId="20D81A57" w14:textId="77777777" w:rsidR="00A753C1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1D7732FB" w14:textId="77777777" w:rsidR="00A753C1" w:rsidRDefault="00A753C1">
      <w:pPr>
        <w:spacing w:line="68" w:lineRule="exact"/>
        <w:rPr>
          <w:rFonts w:ascii="Times New Roman" w:eastAsia="Times New Roman" w:hAnsi="Times New Roman"/>
        </w:rPr>
      </w:pPr>
    </w:p>
    <w:p w14:paraId="00EB8394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662387AD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C18D98D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sum1=</w:t>
      </w:r>
      <w:r>
        <w:rPr>
          <w:rFonts w:ascii="Consolas" w:eastAsia="Consolas" w:hAnsi="Consolas"/>
          <w:color w:val="098658"/>
          <w:sz w:val="21"/>
        </w:rPr>
        <w:t>0</w:t>
      </w:r>
    </w:p>
    <w:p w14:paraId="605EFC7E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7095ACC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,num+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CED0299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2B899428" w14:textId="77777777" w:rsidR="00A753C1" w:rsidRDefault="005F7684">
      <w:pPr>
        <w:spacing w:line="0" w:lineRule="atLeast"/>
        <w:ind w:left="1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st=’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sz w:val="21"/>
        </w:rPr>
        <w:t>’*i</w:t>
      </w:r>
    </w:p>
    <w:p w14:paraId="58057DA6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65B22F35" w14:textId="77777777" w:rsidR="00A753C1" w:rsidRDefault="005F7684">
      <w:pPr>
        <w:spacing w:line="0" w:lineRule="atLeast"/>
        <w:ind w:left="1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sum1=sum1+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(st)</w:t>
      </w:r>
    </w:p>
    <w:p w14:paraId="7FC9DF4A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E880E51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(sum1)</w:t>
      </w:r>
    </w:p>
    <w:p w14:paraId="449A441E" w14:textId="7A40B9F1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697152" behindDoc="1" locked="0" layoutInCell="1" allowOverlap="1" wp14:anchorId="6020175B" wp14:editId="13E60454">
            <wp:simplePos x="0" y="0"/>
            <wp:positionH relativeFrom="column">
              <wp:posOffset>219075</wp:posOffset>
            </wp:positionH>
            <wp:positionV relativeFrom="paragraph">
              <wp:posOffset>238760</wp:posOffset>
            </wp:positionV>
            <wp:extent cx="6292850" cy="297815"/>
            <wp:effectExtent l="0" t="0" r="0" b="0"/>
            <wp:wrapNone/>
            <wp:docPr id="1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4152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21B71DA" w14:textId="77777777" w:rsidR="00A753C1" w:rsidRDefault="00A753C1">
      <w:pPr>
        <w:spacing w:line="259" w:lineRule="exact"/>
        <w:rPr>
          <w:rFonts w:ascii="Times New Roman" w:eastAsia="Times New Roman" w:hAnsi="Times New Roman"/>
        </w:rPr>
      </w:pPr>
    </w:p>
    <w:p w14:paraId="71EB6A2B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6F54F9BE" w14:textId="4F36A1F9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A2CDC8B" wp14:editId="78D2EF63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635" r="635" b="635"/>
                <wp:wrapNone/>
                <wp:docPr id="931203332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2FA39" id="Rectangle 153" o:spid="_x0000_s1026" style="position:absolute;margin-left:-15pt;margin-top:23.1pt;width:1.45pt;height:2.9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159C36" wp14:editId="39C16F3A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635" r="0" b="635"/>
                <wp:wrapNone/>
                <wp:docPr id="659939319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87059" id="Rectangle 154" o:spid="_x0000_s1026" style="position:absolute;margin-left:531.55pt;margin-top:23.1pt;width:1pt;height:2.9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61683AE" wp14:editId="2F894A27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3970" r="10795" b="5080"/>
                <wp:wrapNone/>
                <wp:docPr id="2016541607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6EC4A" id="Line 155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8C68FAA" wp14:editId="4AD8D68A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3970" r="10160" b="5080"/>
                <wp:wrapNone/>
                <wp:docPr id="1735383183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FB433" id="Line 156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29FDE430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0C27CA2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D82DCE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62A17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D8B6E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EECCA7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D20842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37AEAA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D8875E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21424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1F9036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903425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D14832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6F86BE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512722" w14:textId="77777777" w:rsidR="00A753C1" w:rsidRDefault="00A753C1">
      <w:pPr>
        <w:spacing w:line="239" w:lineRule="exact"/>
        <w:rPr>
          <w:rFonts w:ascii="Times New Roman" w:eastAsia="Times New Roman" w:hAnsi="Times New Roman"/>
        </w:rPr>
      </w:pPr>
    </w:p>
    <w:p w14:paraId="7B571A7D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57</w:t>
      </w:r>
    </w:p>
    <w:p w14:paraId="57A03721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12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386FC16F" w14:textId="53AB3C88" w:rsidR="00A753C1" w:rsidRDefault="008B239F">
      <w:pPr>
        <w:spacing w:line="200" w:lineRule="exact"/>
        <w:rPr>
          <w:rFonts w:ascii="Times New Roman" w:eastAsia="Times New Roman" w:hAnsi="Times New Roman"/>
        </w:rPr>
      </w:pPr>
      <w:bookmarkStart w:id="10" w:name="page11"/>
      <w:bookmarkEnd w:id="10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702272" behindDoc="1" locked="0" layoutInCell="1" allowOverlap="1" wp14:anchorId="5482447F" wp14:editId="3F0C3DCA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1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C8E0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C0653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6F72F2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3D85B3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E2FE60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E97A7F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B14061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39E21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9A3685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CE7BA1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0DAB2F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110607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C51413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43FDD9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124733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E65203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8925F0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255A44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A8D26B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413274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DD6B5B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0729E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ADEF10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5D0CA1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5E6CC6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3D17C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C7527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5B3793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13E38F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B1BB9C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1B3495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6121E9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02C94B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9515B9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336B0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9E983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B42E65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08BD92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16411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CC420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0F1B7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99D217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196A1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606922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521875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51A55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13FDB4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9CD393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19EDA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ABF936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286F84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EEF095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3472B9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C614FE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C42FBE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C796F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3F7D39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57DB28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236E15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E6FFA4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8E18C0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FC5A3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C1610F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594DD3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F6935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804C9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066B8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25923B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BC0A5B" w14:textId="77777777" w:rsidR="00A753C1" w:rsidRDefault="00A753C1">
      <w:pPr>
        <w:spacing w:line="372" w:lineRule="exact"/>
        <w:rPr>
          <w:rFonts w:ascii="Times New Roman" w:eastAsia="Times New Roman" w:hAnsi="Times New Roman"/>
        </w:rPr>
      </w:pPr>
    </w:p>
    <w:p w14:paraId="58E62DF5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117DF53C" w14:textId="42AEBA80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48AB0E1" wp14:editId="4A809A5D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36449654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2785C" id="Rectangle 158" o:spid="_x0000_s1026" style="position:absolute;margin-left:-15pt;margin-top:23.1pt;width:1.45pt;height:2.9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7B05B10" wp14:editId="5C113010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1407056225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C47A4" id="Line 159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3A25EE9" wp14:editId="08288B4B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173440474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21BA3" id="Rectangle 160" o:spid="_x0000_s1026" style="position:absolute;margin-left:531.55pt;margin-top:23.1pt;width:1pt;height:2.9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71FF247" wp14:editId="22B36E5C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36253322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28ED" id="Line 161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F9E5B45" wp14:editId="477E6FDE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516886629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42CB6" id="Line 16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PKdcHeEAAAAO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92038DC" wp14:editId="745FEF10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133088496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2071E" id="Line 16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2835C17C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314C7ED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EAB2BA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7B6002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C2FCBC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A875D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9BCB07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C9868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C3B2B6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4FD155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C296FC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CB2A4D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C6BEEF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3BAEE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56A878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2DE079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AD69CA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456AB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1CE95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2FB0A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98C38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92934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528AD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4A2AB1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F894BF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1353E8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AD2A4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83C6A3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0C4C09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1D224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3B87A8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740344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5224EF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03C95B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F48D04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76BB14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97CB71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883C4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57D4A9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2A3FBD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80157A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8C4E6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FA8A0C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2BF61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88B978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E402BF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EE2B4F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A45173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79938C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241E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AA90E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85416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52B370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5EAF83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241F6D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7A7057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D89C05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8A5554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9C44B3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A8599E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26EEDF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ACFB6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B352E8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246CCE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12FAE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D3DDD5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962377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F7963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4BAEA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78063F" w14:textId="77777777" w:rsidR="00A753C1" w:rsidRDefault="00A753C1">
      <w:pPr>
        <w:spacing w:line="372" w:lineRule="exact"/>
        <w:rPr>
          <w:rFonts w:ascii="Times New Roman" w:eastAsia="Times New Roman" w:hAnsi="Times New Roman"/>
        </w:rPr>
      </w:pPr>
    </w:p>
    <w:p w14:paraId="019486F8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58</w:t>
      </w:r>
    </w:p>
    <w:p w14:paraId="3A0A7F22" w14:textId="5CFB2703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432451D" wp14:editId="678B103F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93451612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05816" id="Line 164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HQFKYzeAAAACgEAAA8AAAAAAAAAAAAAAAAACQQAAGRycy9kb3ducmV2&#10;LnhtbFBLBQYAAAAABAAEAPMAAAAUBQAAAAA=&#10;" strokeweight="1.44pt"/>
            </w:pict>
          </mc:Fallback>
        </mc:AlternateContent>
      </w:r>
    </w:p>
    <w:p w14:paraId="3FBC072E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2B6C4E1F" w14:textId="578C1752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1" w:name="page12"/>
      <w:bookmarkEnd w:id="11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792204E" wp14:editId="046CA895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814027363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995F8" id="Line 165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BEE4812" wp14:editId="6A9B2102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77058447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779D7" id="Line 166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F4FBE6B" wp14:editId="4F16A7F4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2048678546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0EC36" id="Line 167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148EDA8" wp14:editId="43440487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54362881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8538B" id="Line 168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5D21742" wp14:editId="1D61D5A7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62071977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CF8E9" id="Line 169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7D2EE8E" wp14:editId="74261C31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685270375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AFA5C" id="Line 170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216A48A" wp14:editId="76091710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3043334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CBCA3" id="Line 171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9B30BA3" wp14:editId="6B41AC0A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650082074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0F4CB" id="Line 172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4D24D52" wp14:editId="3CB2918A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234826445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10A1F" id="Line 173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2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4.8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Date:</w:t>
      </w:r>
      <w:r w:rsidR="005F7684">
        <w:rPr>
          <w:rFonts w:ascii="Century Schoolbook" w:eastAsia="Century Schoolbook" w:hAnsi="Century Schoolbook"/>
          <w:sz w:val="22"/>
        </w:rPr>
        <w:t xml:space="preserve"> 30/3/24</w:t>
      </w:r>
    </w:p>
    <w:p w14:paraId="74FDD001" w14:textId="77777777" w:rsidR="00A753C1" w:rsidRDefault="00A753C1">
      <w:pPr>
        <w:spacing w:line="298" w:lineRule="exact"/>
        <w:rPr>
          <w:rFonts w:ascii="Times New Roman" w:eastAsia="Times New Roman" w:hAnsi="Times New Roman"/>
        </w:rPr>
      </w:pPr>
    </w:p>
    <w:p w14:paraId="4821A0E9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4D26EFDF" w14:textId="313A6114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19680" behindDoc="1" locked="0" layoutInCell="1" allowOverlap="1" wp14:anchorId="52ED2C36" wp14:editId="71144224">
            <wp:simplePos x="0" y="0"/>
            <wp:positionH relativeFrom="column">
              <wp:posOffset>419100</wp:posOffset>
            </wp:positionH>
            <wp:positionV relativeFrom="paragraph">
              <wp:posOffset>235585</wp:posOffset>
            </wp:positionV>
            <wp:extent cx="6019800" cy="15875"/>
            <wp:effectExtent l="0" t="0" r="0" b="0"/>
            <wp:wrapNone/>
            <wp:docPr id="1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D270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E605D9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F430D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0029C06" w14:textId="77777777" w:rsidR="00A753C1" w:rsidRDefault="00A753C1">
      <w:pPr>
        <w:spacing w:line="206" w:lineRule="exact"/>
        <w:rPr>
          <w:rFonts w:ascii="Times New Roman" w:eastAsia="Times New Roman" w:hAnsi="Times New Roman"/>
        </w:rPr>
      </w:pPr>
    </w:p>
    <w:p w14:paraId="1F284595" w14:textId="77777777" w:rsidR="00A753C1" w:rsidRDefault="005F7684">
      <w:pPr>
        <w:spacing w:line="0" w:lineRule="atLeast"/>
        <w:ind w:left="386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Unique Digit Count</w:t>
      </w:r>
    </w:p>
    <w:p w14:paraId="67022FD5" w14:textId="77777777" w:rsidR="00A753C1" w:rsidRDefault="00A753C1">
      <w:pPr>
        <w:spacing w:line="284" w:lineRule="exact"/>
        <w:rPr>
          <w:rFonts w:ascii="Times New Roman" w:eastAsia="Times New Roman" w:hAnsi="Times New Roman"/>
        </w:rPr>
      </w:pPr>
    </w:p>
    <w:p w14:paraId="59F1DBE3" w14:textId="77777777" w:rsidR="00A753C1" w:rsidRDefault="005F7684">
      <w:pPr>
        <w:spacing w:line="237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Write a program to find the count of unique digits in a given number N. The number will be passed to the program as an input of type int.</w:t>
      </w:r>
    </w:p>
    <w:p w14:paraId="2E8D87AE" w14:textId="77777777" w:rsidR="00A753C1" w:rsidRDefault="00A753C1">
      <w:pPr>
        <w:spacing w:line="3" w:lineRule="exact"/>
        <w:rPr>
          <w:rFonts w:ascii="Times New Roman" w:eastAsia="Times New Roman" w:hAnsi="Times New Roman"/>
        </w:rPr>
      </w:pPr>
    </w:p>
    <w:p w14:paraId="069AED7D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Assumption: The input number will be a positive integer number &gt;= 1 and &lt;= 25000.</w:t>
      </w:r>
    </w:p>
    <w:p w14:paraId="00958EA2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For e.g.</w:t>
      </w:r>
    </w:p>
    <w:p w14:paraId="048D9580" w14:textId="77777777" w:rsidR="00A753C1" w:rsidRDefault="00A753C1">
      <w:pPr>
        <w:spacing w:line="4" w:lineRule="exact"/>
        <w:rPr>
          <w:rFonts w:ascii="Times New Roman" w:eastAsia="Times New Roman" w:hAnsi="Times New Roman"/>
        </w:rPr>
      </w:pPr>
    </w:p>
    <w:p w14:paraId="46AD0F44" w14:textId="77777777" w:rsidR="00A753C1" w:rsidRDefault="005F7684">
      <w:pPr>
        <w:spacing w:line="237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292, the program should return 2 because there are only 2 unique digits '2' and '9' in this number</w:t>
      </w:r>
    </w:p>
    <w:p w14:paraId="782F78C7" w14:textId="77777777" w:rsidR="00A753C1" w:rsidRDefault="00A753C1">
      <w:pPr>
        <w:spacing w:line="7" w:lineRule="exact"/>
        <w:rPr>
          <w:rFonts w:ascii="Times New Roman" w:eastAsia="Times New Roman" w:hAnsi="Times New Roman"/>
        </w:rPr>
      </w:pPr>
    </w:p>
    <w:p w14:paraId="50395969" w14:textId="77777777" w:rsidR="00A753C1" w:rsidRDefault="005F7684">
      <w:pPr>
        <w:spacing w:line="238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If the given number is 1015, the program should return 3 because there are 3 unique digits in this number, '1', '0', and '5'.</w:t>
      </w:r>
    </w:p>
    <w:p w14:paraId="4327F95F" w14:textId="77777777" w:rsidR="00A753C1" w:rsidRDefault="00A753C1">
      <w:pPr>
        <w:spacing w:line="279" w:lineRule="exact"/>
        <w:rPr>
          <w:rFonts w:ascii="Times New Roman" w:eastAsia="Times New Roman" w:hAnsi="Times New Roman"/>
        </w:rPr>
      </w:pPr>
    </w:p>
    <w:p w14:paraId="6F967E63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14:paraId="7B7B83BD" w14:textId="12048577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color w:val="001A1E"/>
          <w:sz w:val="23"/>
        </w:rPr>
        <w:drawing>
          <wp:anchor distT="0" distB="0" distL="114300" distR="114300" simplePos="0" relativeHeight="251720704" behindDoc="1" locked="0" layoutInCell="1" allowOverlap="1" wp14:anchorId="6FC60342" wp14:editId="5B096214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207135" cy="1045210"/>
            <wp:effectExtent l="0" t="0" r="0" b="0"/>
            <wp:wrapNone/>
            <wp:docPr id="1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4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color w:val="001A1E"/>
          <w:sz w:val="23"/>
        </w:rPr>
        <w:drawing>
          <wp:anchor distT="0" distB="0" distL="114300" distR="114300" simplePos="0" relativeHeight="251721728" behindDoc="1" locked="0" layoutInCell="1" allowOverlap="1" wp14:anchorId="1A77ED8B" wp14:editId="18F0A3C3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207135" cy="1045210"/>
            <wp:effectExtent l="0" t="0" r="0" b="0"/>
            <wp:wrapNone/>
            <wp:docPr id="1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4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9D987" w14:textId="77777777" w:rsidR="00A753C1" w:rsidRDefault="00A753C1">
      <w:pPr>
        <w:spacing w:line="209" w:lineRule="exact"/>
        <w:rPr>
          <w:rFonts w:ascii="Times New Roman" w:eastAsia="Times New Roman" w:hAnsi="Times New Roman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920"/>
      </w:tblGrid>
      <w:tr w:rsidR="00A753C1" w14:paraId="4FB4929A" w14:textId="77777777">
        <w:trPr>
          <w:trHeight w:val="289"/>
        </w:trPr>
        <w:tc>
          <w:tcPr>
            <w:tcW w:w="800" w:type="dxa"/>
            <w:shd w:val="clear" w:color="auto" w:fill="auto"/>
            <w:vAlign w:val="bottom"/>
          </w:tcPr>
          <w:p w14:paraId="799AF139" w14:textId="77777777" w:rsidR="00A753C1" w:rsidRDefault="005F7684">
            <w:pPr>
              <w:spacing w:line="0" w:lineRule="atLeast"/>
              <w:rPr>
                <w:rFonts w:ascii="Century Schoolbook" w:eastAsia="Century Schoolbook" w:hAnsi="Century Schoolbook"/>
                <w:b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sz w:val="24"/>
              </w:rPr>
              <w:t>Input</w:t>
            </w:r>
          </w:p>
        </w:tc>
        <w:tc>
          <w:tcPr>
            <w:tcW w:w="920" w:type="dxa"/>
            <w:shd w:val="clear" w:color="auto" w:fill="auto"/>
            <w:vAlign w:val="bottom"/>
          </w:tcPr>
          <w:p w14:paraId="48250819" w14:textId="77777777" w:rsidR="00A753C1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b/>
                <w:w w:val="96"/>
                <w:sz w:val="24"/>
              </w:rPr>
            </w:pPr>
            <w:r>
              <w:rPr>
                <w:rFonts w:ascii="Century Schoolbook" w:eastAsia="Century Schoolbook" w:hAnsi="Century Schoolbook"/>
                <w:b/>
                <w:w w:val="96"/>
                <w:sz w:val="24"/>
              </w:rPr>
              <w:t>Result</w:t>
            </w:r>
          </w:p>
        </w:tc>
      </w:tr>
      <w:tr w:rsidR="00A753C1" w14:paraId="464A1010" w14:textId="77777777">
        <w:trPr>
          <w:trHeight w:val="688"/>
        </w:trPr>
        <w:tc>
          <w:tcPr>
            <w:tcW w:w="800" w:type="dxa"/>
            <w:shd w:val="clear" w:color="auto" w:fill="auto"/>
            <w:vAlign w:val="bottom"/>
          </w:tcPr>
          <w:p w14:paraId="5D6910E2" w14:textId="77777777" w:rsidR="00A753C1" w:rsidRDefault="005F7684">
            <w:pPr>
              <w:spacing w:line="0" w:lineRule="atLeast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292</w:t>
            </w:r>
          </w:p>
        </w:tc>
        <w:tc>
          <w:tcPr>
            <w:tcW w:w="920" w:type="dxa"/>
            <w:shd w:val="clear" w:color="auto" w:fill="auto"/>
            <w:vAlign w:val="bottom"/>
          </w:tcPr>
          <w:p w14:paraId="22B9A05F" w14:textId="77777777" w:rsidR="00A753C1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2</w:t>
            </w:r>
          </w:p>
        </w:tc>
      </w:tr>
      <w:tr w:rsidR="00A753C1" w14:paraId="1EF083BF" w14:textId="77777777">
        <w:trPr>
          <w:trHeight w:val="446"/>
        </w:trPr>
        <w:tc>
          <w:tcPr>
            <w:tcW w:w="800" w:type="dxa"/>
            <w:shd w:val="clear" w:color="auto" w:fill="auto"/>
            <w:vAlign w:val="bottom"/>
          </w:tcPr>
          <w:p w14:paraId="22570E74" w14:textId="77777777" w:rsidR="00A753C1" w:rsidRDefault="005F7684">
            <w:pPr>
              <w:spacing w:line="0" w:lineRule="atLeast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1015</w:t>
            </w:r>
          </w:p>
        </w:tc>
        <w:tc>
          <w:tcPr>
            <w:tcW w:w="920" w:type="dxa"/>
            <w:shd w:val="clear" w:color="auto" w:fill="auto"/>
            <w:vAlign w:val="bottom"/>
          </w:tcPr>
          <w:p w14:paraId="00D24D6A" w14:textId="77777777" w:rsidR="00A753C1" w:rsidRDefault="005F7684">
            <w:pPr>
              <w:spacing w:line="0" w:lineRule="atLeast"/>
              <w:ind w:left="100"/>
              <w:rPr>
                <w:rFonts w:ascii="Century Schoolbook" w:eastAsia="Century Schoolbook" w:hAnsi="Century Schoolbook"/>
                <w:color w:val="1D2125"/>
              </w:rPr>
            </w:pPr>
            <w:r>
              <w:rPr>
                <w:rFonts w:ascii="Century Schoolbook" w:eastAsia="Century Schoolbook" w:hAnsi="Century Schoolbook"/>
                <w:color w:val="1D2125"/>
              </w:rPr>
              <w:t>3</w:t>
            </w:r>
          </w:p>
        </w:tc>
      </w:tr>
    </w:tbl>
    <w:p w14:paraId="0BFAFE9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706DCA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D4B244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6BABB43" w14:textId="77777777" w:rsidR="00A753C1" w:rsidRDefault="00A753C1">
      <w:pPr>
        <w:spacing w:line="332" w:lineRule="exact"/>
        <w:rPr>
          <w:rFonts w:ascii="Times New Roman" w:eastAsia="Times New Roman" w:hAnsi="Times New Roman"/>
        </w:rPr>
      </w:pPr>
    </w:p>
    <w:p w14:paraId="24AED787" w14:textId="77777777" w:rsidR="00A753C1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628F15E1" w14:textId="77777777" w:rsidR="00A753C1" w:rsidRDefault="00A753C1">
      <w:pPr>
        <w:spacing w:line="71" w:lineRule="exact"/>
        <w:rPr>
          <w:rFonts w:ascii="Times New Roman" w:eastAsia="Times New Roman" w:hAnsi="Times New Roman"/>
        </w:rPr>
      </w:pPr>
    </w:p>
    <w:p w14:paraId="26474FA7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18C77743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73704A8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14:paraId="54BA672A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0E1490B3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last=</w:t>
      </w:r>
      <w:r>
        <w:rPr>
          <w:rFonts w:ascii="Consolas" w:eastAsia="Consolas" w:hAnsi="Consolas"/>
          <w:color w:val="74531F"/>
          <w:sz w:val="21"/>
        </w:rPr>
        <w:t>len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sz w:val="21"/>
        </w:rPr>
        <w:t>(num))</w:t>
      </w:r>
    </w:p>
    <w:p w14:paraId="45FFDFB8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043674A2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,last):</w:t>
      </w:r>
    </w:p>
    <w:p w14:paraId="382515B6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01BEBD10" w14:textId="77777777" w:rsidR="00A753C1" w:rsidRDefault="005F7684">
      <w:pPr>
        <w:spacing w:line="0" w:lineRule="atLeast"/>
        <w:ind w:left="14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n=num%</w:t>
      </w:r>
      <w:r>
        <w:rPr>
          <w:rFonts w:ascii="Consolas" w:eastAsia="Consolas" w:hAnsi="Consolas"/>
          <w:color w:val="098658"/>
          <w:sz w:val="21"/>
        </w:rPr>
        <w:t>10</w:t>
      </w:r>
    </w:p>
    <w:p w14:paraId="0D67CF67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28C6BEC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num=num//</w:t>
      </w:r>
      <w:r>
        <w:rPr>
          <w:rFonts w:ascii="Consolas" w:eastAsia="Consolas" w:hAnsi="Consolas"/>
          <w:color w:val="098658"/>
          <w:sz w:val="21"/>
        </w:rPr>
        <w:t>10</w:t>
      </w:r>
    </w:p>
    <w:p w14:paraId="401534D8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089922D5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(</w:t>
      </w:r>
      <w:r>
        <w:rPr>
          <w:rFonts w:ascii="Consolas" w:eastAsia="Consolas" w:hAnsi="Consolas"/>
          <w:color w:val="2B91AF"/>
          <w:sz w:val="21"/>
        </w:rPr>
        <w:t>str</w:t>
      </w:r>
      <w:r>
        <w:rPr>
          <w:rFonts w:ascii="Consolas" w:eastAsia="Consolas" w:hAnsi="Consolas"/>
          <w:color w:val="000000"/>
          <w:sz w:val="21"/>
        </w:rPr>
        <w:t>(n)</w:t>
      </w:r>
      <w:r>
        <w:rPr>
          <w:rFonts w:ascii="Consolas" w:eastAsia="Consolas" w:hAnsi="Consolas"/>
          <w:color w:val="0000FF"/>
          <w:sz w:val="21"/>
        </w:rPr>
        <w:t>not in</w:t>
      </w:r>
      <w:r>
        <w:rPr>
          <w:rFonts w:ascii="Consolas" w:eastAsia="Consolas" w:hAnsi="Consolas"/>
          <w:color w:val="2B91AF"/>
          <w:sz w:val="21"/>
        </w:rPr>
        <w:t xml:space="preserve"> str</w:t>
      </w:r>
      <w:r>
        <w:rPr>
          <w:rFonts w:ascii="Consolas" w:eastAsia="Consolas" w:hAnsi="Consolas"/>
          <w:color w:val="000000"/>
          <w:sz w:val="21"/>
        </w:rPr>
        <w:t>(num)):</w:t>
      </w:r>
    </w:p>
    <w:p w14:paraId="75D9E91E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43D11664" w14:textId="77777777" w:rsidR="00A753C1" w:rsidRDefault="005F7684">
      <w:pPr>
        <w:spacing w:line="0" w:lineRule="atLeast"/>
        <w:ind w:left="112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count+=</w:t>
      </w:r>
      <w:r>
        <w:rPr>
          <w:rFonts w:ascii="Consolas" w:eastAsia="Consolas" w:hAnsi="Consolas"/>
          <w:color w:val="098658"/>
          <w:sz w:val="21"/>
        </w:rPr>
        <w:t>1</w:t>
      </w:r>
    </w:p>
    <w:p w14:paraId="4754C2C9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19C1654D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(count+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)</w:t>
      </w:r>
    </w:p>
    <w:p w14:paraId="2B57EB01" w14:textId="72B44B5F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22752" behindDoc="1" locked="0" layoutInCell="1" allowOverlap="1" wp14:anchorId="05E0BD00" wp14:editId="34671C45">
            <wp:simplePos x="0" y="0"/>
            <wp:positionH relativeFrom="column">
              <wp:posOffset>219075</wp:posOffset>
            </wp:positionH>
            <wp:positionV relativeFrom="paragraph">
              <wp:posOffset>2263140</wp:posOffset>
            </wp:positionV>
            <wp:extent cx="6292850" cy="297815"/>
            <wp:effectExtent l="0" t="0" r="0" b="0"/>
            <wp:wrapNone/>
            <wp:docPr id="1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F4965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1F0FA53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641528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3078C9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3AA23C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12B3A6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26B3E6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44F05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C5496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D9D70F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03CCA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8CF3ED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1A9C67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92EDA2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574FD9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314C6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24C7D8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B7999A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07CF05" w14:textId="77777777" w:rsidR="00A753C1" w:rsidRDefault="00A753C1">
      <w:pPr>
        <w:spacing w:line="267" w:lineRule="exact"/>
        <w:rPr>
          <w:rFonts w:ascii="Times New Roman" w:eastAsia="Times New Roman" w:hAnsi="Times New Roman"/>
        </w:rPr>
      </w:pPr>
    </w:p>
    <w:p w14:paraId="7D9DAD42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250CB0E5" w14:textId="685E2C36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9BF51C3" wp14:editId="47998A5F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1905" r="635" b="0"/>
                <wp:wrapNone/>
                <wp:docPr id="670125760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76259" id="Rectangle 178" o:spid="_x0000_s1026" style="position:absolute;margin-left:-15pt;margin-top:23.1pt;width:1.45pt;height:2.9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BB0787C" wp14:editId="5697F223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1905" r="0" b="0"/>
                <wp:wrapNone/>
                <wp:docPr id="212461987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1E8DD" id="Rectangle 179" o:spid="_x0000_s1026" style="position:absolute;margin-left:531.55pt;margin-top:23.1pt;width:1pt;height:2.9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C0B144D" wp14:editId="47F6371B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5715" r="10795" b="13335"/>
                <wp:wrapNone/>
                <wp:docPr id="652992342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BDA0C" id="Line 180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0168CFC" wp14:editId="24FF376A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5715" r="10160" b="13335"/>
                <wp:wrapNone/>
                <wp:docPr id="224779394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A3ACB" id="Line 181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72EAF4AA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3AB915C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985E64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E05AA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A03AF1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60ABB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9A88BA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2038A4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DB6C4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8D5AE0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881C19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EBCA1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4B4BC3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A50DA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B0995B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9C0487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A9F58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3CD0CD" w14:textId="77777777" w:rsidR="00A753C1" w:rsidRDefault="00A753C1">
      <w:pPr>
        <w:spacing w:line="267" w:lineRule="exact"/>
        <w:rPr>
          <w:rFonts w:ascii="Times New Roman" w:eastAsia="Times New Roman" w:hAnsi="Times New Roman"/>
        </w:rPr>
      </w:pPr>
    </w:p>
    <w:p w14:paraId="6F230802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59</w:t>
      </w:r>
    </w:p>
    <w:p w14:paraId="2DF73621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7FE45E23" w14:textId="2E16434C" w:rsidR="00A753C1" w:rsidRDefault="008B239F">
      <w:pPr>
        <w:spacing w:line="200" w:lineRule="exact"/>
        <w:rPr>
          <w:rFonts w:ascii="Times New Roman" w:eastAsia="Times New Roman" w:hAnsi="Times New Roman"/>
        </w:rPr>
      </w:pPr>
      <w:bookmarkStart w:id="12" w:name="page13"/>
      <w:bookmarkEnd w:id="12"/>
      <w:r>
        <w:rPr>
          <w:rFonts w:ascii="Century Schoolbook" w:eastAsia="Century Schoolbook" w:hAnsi="Century Schoolbook"/>
          <w:noProof/>
          <w:sz w:val="18"/>
        </w:rPr>
        <w:lastRenderedPageBreak/>
        <w:drawing>
          <wp:anchor distT="0" distB="0" distL="114300" distR="114300" simplePos="0" relativeHeight="251727872" behindDoc="1" locked="0" layoutInCell="1" allowOverlap="1" wp14:anchorId="2C2B9689" wp14:editId="49C53886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66020"/>
            <wp:effectExtent l="0" t="0" r="0" b="0"/>
            <wp:wrapNone/>
            <wp:docPr id="1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C4FD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890A18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F91CCE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6F76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A2FE35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A30448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8C218C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93C8DE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1D0FC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F2B03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55FEC6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BFDEA6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15BB3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7BD2D4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F7F3BB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F22881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ACAAA9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BFE9E4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20B9BB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26231C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1C2E6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2DFFF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FC1749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BA1EB6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DD1A9D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F6E411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C456A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E3D97E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BF8E16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EB91D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945ECB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96467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21A79A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BAED5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A30EA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1AF179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5281C7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ED91F0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883E1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7C1C29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F528EA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D37127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4CCB78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AA5EE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F07DD7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BC73F3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5D13B4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DB2CB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503FE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EAF5FE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8FEC72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12A2F4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A63AA9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C94B58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005D9B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B7ED04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B08D22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72861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08E35F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AB8D48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BE987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DECAB8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B7D5C1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43D15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BC2429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820BE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0F5D5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67D4DF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25CC55" w14:textId="77777777" w:rsidR="00A753C1" w:rsidRDefault="00A753C1">
      <w:pPr>
        <w:spacing w:line="372" w:lineRule="exact"/>
        <w:rPr>
          <w:rFonts w:ascii="Times New Roman" w:eastAsia="Times New Roman" w:hAnsi="Times New Roman"/>
        </w:rPr>
      </w:pPr>
    </w:p>
    <w:p w14:paraId="551CC885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4C4588E2" w14:textId="68596FE7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F3ACA55" wp14:editId="2761A73C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0" r="635" b="2540"/>
                <wp:wrapNone/>
                <wp:docPr id="1867077316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26811" id="Rectangle 183" o:spid="_x0000_s1026" style="position:absolute;margin-left:-15pt;margin-top:23.1pt;width:1.45pt;height:2.9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D70DA13" wp14:editId="0B2A1069">
                <wp:simplePos x="0" y="0"/>
                <wp:positionH relativeFrom="column">
                  <wp:posOffset>-162560</wp:posOffset>
                </wp:positionH>
                <wp:positionV relativeFrom="paragraph">
                  <wp:posOffset>302895</wp:posOffset>
                </wp:positionV>
                <wp:extent cx="6906260" cy="0"/>
                <wp:effectExtent l="18415" t="17780" r="9525" b="10795"/>
                <wp:wrapNone/>
                <wp:docPr id="505163930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D6E84" id="Line 184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23.85pt" to="53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" strokeweight="1.44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D6AD169" wp14:editId="56EAB296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0" r="0" b="2540"/>
                <wp:wrapNone/>
                <wp:docPr id="924738011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CD170" id="Rectangle 185" o:spid="_x0000_s1026" style="position:absolute;margin-left:531.55pt;margin-top:23.1pt;width:1pt;height:2.9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5F0800F" wp14:editId="4DB15FF5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12065" r="10795" b="6985"/>
                <wp:wrapNone/>
                <wp:docPr id="1094077883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C5C6C" id="Line 186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66DB443" wp14:editId="621DAA55">
                <wp:simplePos x="0" y="0"/>
                <wp:positionH relativeFrom="column">
                  <wp:posOffset>6748145</wp:posOffset>
                </wp:positionH>
                <wp:positionV relativeFrom="paragraph">
                  <wp:posOffset>-9735185</wp:posOffset>
                </wp:positionV>
                <wp:extent cx="0" cy="10055860"/>
                <wp:effectExtent l="13970" t="9525" r="5080" b="12065"/>
                <wp:wrapNone/>
                <wp:docPr id="60978167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58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F0FDC" id="Line 187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.35pt,-766.55pt" to="5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" strokecolor="white" strokeweight=".72pt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9A94EFF" wp14:editId="260A414A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12065" r="10160" b="6985"/>
                <wp:wrapNone/>
                <wp:docPr id="1613144464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7194F" id="Line 188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22A11587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18C3A43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7F0F4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97A972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F04692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432F1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73A15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A0046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7AB6D1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684FF4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741D3D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685D1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C7CC3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CF22EC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1FA39A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81901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81511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11BD6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F9CA3B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7406D6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DB1F9C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FC8670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625CE5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36A968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B1EBE7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57CF4B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5C5713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29434A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AB59C9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458BE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B15BDC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C1DEAA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2C022C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003B7E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9B4452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3CD062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B733B4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EB6C72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501DB6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4B1B3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360FA0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64DCF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A7D1A2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C61867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470487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298D0C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B8E2A1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7F0F53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1FB2DE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C1D776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17A548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D099C0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4B3A26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A6AAFA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9E23A5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6E5FCA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1B01C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71F874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F95AF2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C6CFE0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C5B09D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B967EF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792749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890C0E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444CF7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ED7932B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F35C66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D08C83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4F5B05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079A7BC" w14:textId="77777777" w:rsidR="00A753C1" w:rsidRDefault="00A753C1">
      <w:pPr>
        <w:spacing w:line="372" w:lineRule="exact"/>
        <w:rPr>
          <w:rFonts w:ascii="Times New Roman" w:eastAsia="Times New Roman" w:hAnsi="Times New Roman"/>
        </w:rPr>
      </w:pPr>
    </w:p>
    <w:p w14:paraId="46249364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60</w:t>
      </w:r>
    </w:p>
    <w:p w14:paraId="043730BC" w14:textId="4499E343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F48729C" wp14:editId="7DDDE4A7">
                <wp:simplePos x="0" y="0"/>
                <wp:positionH relativeFrom="column">
                  <wp:posOffset>612775</wp:posOffset>
                </wp:positionH>
                <wp:positionV relativeFrom="paragraph">
                  <wp:posOffset>-9733915</wp:posOffset>
                </wp:positionV>
                <wp:extent cx="0" cy="10038080"/>
                <wp:effectExtent l="9525" t="17780" r="9525" b="12065"/>
                <wp:wrapNone/>
                <wp:docPr id="2055757056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08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365F8" id="Line 189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-766.45pt" to="48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" strokeweight="1.44pt"/>
            </w:pict>
          </mc:Fallback>
        </mc:AlternateContent>
      </w:r>
    </w:p>
    <w:p w14:paraId="545541C3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40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65C8A8C9" w14:textId="07BDA57F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3" w:name="page14"/>
      <w:bookmarkEnd w:id="13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961D30B" wp14:editId="6C655D6A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170207346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DFB7B" id="Line 190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8EA16F3" wp14:editId="0375EB18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2100920505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28CF2" id="Line 191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77F4CD5" wp14:editId="1B1BA1AB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68763867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2A396" id="Line 192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9B35813" wp14:editId="5FD838D7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1042261784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673A9" id="Line 193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046C2CB" wp14:editId="721873CF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35848489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DE847" id="Line 194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5ABC32F" wp14:editId="1FF85589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1377192631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020BD" id="Line 195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96BA8F4" wp14:editId="364E48E2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936618797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73491" id="Line 196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623D9266" wp14:editId="33ED91B8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640703194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53FD9" id="Line 197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F263343" wp14:editId="529FED8B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1667099414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52BAC" id="Line 198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2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4.9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Date:</w:t>
      </w:r>
      <w:r w:rsidR="005F7684">
        <w:rPr>
          <w:rFonts w:ascii="Century Schoolbook" w:eastAsia="Century Schoolbook" w:hAnsi="Century Schoolbook"/>
          <w:sz w:val="22"/>
        </w:rPr>
        <w:t xml:space="preserve"> 30/3/24</w:t>
      </w:r>
    </w:p>
    <w:p w14:paraId="5E0003C7" w14:textId="77777777" w:rsidR="00A753C1" w:rsidRDefault="00A753C1">
      <w:pPr>
        <w:spacing w:line="298" w:lineRule="exact"/>
        <w:rPr>
          <w:rFonts w:ascii="Times New Roman" w:eastAsia="Times New Roman" w:hAnsi="Times New Roman"/>
        </w:rPr>
      </w:pPr>
    </w:p>
    <w:p w14:paraId="419DE48D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6155C758" w14:textId="6230A3EF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45280" behindDoc="1" locked="0" layoutInCell="1" allowOverlap="1" wp14:anchorId="278973DF" wp14:editId="6DEAC266">
            <wp:simplePos x="0" y="0"/>
            <wp:positionH relativeFrom="column">
              <wp:posOffset>419100</wp:posOffset>
            </wp:positionH>
            <wp:positionV relativeFrom="paragraph">
              <wp:posOffset>235585</wp:posOffset>
            </wp:positionV>
            <wp:extent cx="6019800" cy="15875"/>
            <wp:effectExtent l="0" t="0" r="0" b="0"/>
            <wp:wrapNone/>
            <wp:docPr id="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D57C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AAE55B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D1A820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CFB23C1" w14:textId="77777777" w:rsidR="00A753C1" w:rsidRDefault="00A753C1">
      <w:pPr>
        <w:spacing w:line="206" w:lineRule="exact"/>
        <w:rPr>
          <w:rFonts w:ascii="Times New Roman" w:eastAsia="Times New Roman" w:hAnsi="Times New Roman"/>
        </w:rPr>
      </w:pPr>
    </w:p>
    <w:p w14:paraId="29977B75" w14:textId="77777777" w:rsidR="00A753C1" w:rsidRDefault="005F7684">
      <w:pPr>
        <w:spacing w:line="0" w:lineRule="atLeast"/>
        <w:ind w:left="362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Product of single digit</w:t>
      </w:r>
    </w:p>
    <w:p w14:paraId="3367F0E6" w14:textId="77777777" w:rsidR="00A753C1" w:rsidRDefault="00A753C1">
      <w:pPr>
        <w:spacing w:line="284" w:lineRule="exact"/>
        <w:rPr>
          <w:rFonts w:ascii="Times New Roman" w:eastAsia="Times New Roman" w:hAnsi="Times New Roman"/>
        </w:rPr>
      </w:pPr>
    </w:p>
    <w:p w14:paraId="359186A4" w14:textId="77777777" w:rsidR="00A753C1" w:rsidRDefault="005F7684">
      <w:pPr>
        <w:spacing w:line="238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 positive integer N, check whether it can be represented as a product of single digit numbers.</w:t>
      </w:r>
    </w:p>
    <w:p w14:paraId="2AE7085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C36AA85" w14:textId="77777777" w:rsidR="00A753C1" w:rsidRDefault="00A753C1">
      <w:pPr>
        <w:spacing w:line="319" w:lineRule="exact"/>
        <w:rPr>
          <w:rFonts w:ascii="Times New Roman" w:eastAsia="Times New Roman" w:hAnsi="Times New Roman"/>
        </w:rPr>
      </w:pPr>
    </w:p>
    <w:p w14:paraId="583898C4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Input Format:</w:t>
      </w:r>
    </w:p>
    <w:p w14:paraId="0E497923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33B8F6B4" w14:textId="77777777" w:rsidR="00A753C1" w:rsidRDefault="005F7684">
      <w:pPr>
        <w:spacing w:line="0" w:lineRule="atLeast"/>
        <w:ind w:left="80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Single Integer input.</w:t>
      </w:r>
    </w:p>
    <w:p w14:paraId="59DD19B3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122FDEB8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 Format:</w:t>
      </w:r>
    </w:p>
    <w:p w14:paraId="517FE187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31FBEA16" w14:textId="77777777" w:rsidR="00A753C1" w:rsidRDefault="005F7684">
      <w:pPr>
        <w:spacing w:line="0" w:lineRule="atLeast"/>
        <w:ind w:left="80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 displays Yes if condition satisfies else prints No.</w:t>
      </w:r>
    </w:p>
    <w:p w14:paraId="2850130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2F5CC01" w14:textId="77777777" w:rsidR="00A753C1" w:rsidRDefault="00A753C1">
      <w:pPr>
        <w:spacing w:line="318" w:lineRule="exact"/>
        <w:rPr>
          <w:rFonts w:ascii="Times New Roman" w:eastAsia="Times New Roman" w:hAnsi="Times New Roman"/>
        </w:rPr>
      </w:pPr>
    </w:p>
    <w:p w14:paraId="4AA01682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For Example:</w:t>
      </w:r>
    </w:p>
    <w:p w14:paraId="7A8C5263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7441A602" w14:textId="77777777" w:rsidR="00A753C1" w:rsidRDefault="005F7684">
      <w:pPr>
        <w:tabs>
          <w:tab w:val="left" w:pos="1500"/>
        </w:tabs>
        <w:spacing w:line="0" w:lineRule="atLeast"/>
        <w:ind w:left="720"/>
        <w:rPr>
          <w:rFonts w:ascii="Century Schoolbook" w:eastAsia="Century Schoolbook" w:hAnsi="Century Schoolbook"/>
          <w:color w:val="001A1E"/>
          <w:sz w:val="22"/>
        </w:rPr>
      </w:pPr>
      <w:r>
        <w:rPr>
          <w:rFonts w:ascii="Century Schoolbook" w:eastAsia="Century Schoolbook" w:hAnsi="Century Schoolbook"/>
          <w:color w:val="001A1E"/>
          <w:sz w:val="23"/>
        </w:rPr>
        <w:t>Input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color w:val="001A1E"/>
          <w:sz w:val="22"/>
        </w:rPr>
        <w:t>Output</w:t>
      </w:r>
    </w:p>
    <w:p w14:paraId="158A9949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0127310F" w14:textId="77777777" w:rsidR="00A753C1" w:rsidRDefault="005F7684">
      <w:pPr>
        <w:numPr>
          <w:ilvl w:val="0"/>
          <w:numId w:val="4"/>
        </w:numPr>
        <w:tabs>
          <w:tab w:val="left" w:pos="1620"/>
        </w:tabs>
        <w:spacing w:line="0" w:lineRule="atLeast"/>
        <w:ind w:left="1620" w:hanging="895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Yes</w:t>
      </w:r>
    </w:p>
    <w:p w14:paraId="5791AE04" w14:textId="77777777" w:rsidR="00A753C1" w:rsidRDefault="00A753C1">
      <w:pPr>
        <w:spacing w:line="119" w:lineRule="exact"/>
        <w:rPr>
          <w:rFonts w:ascii="Century Schoolbook" w:eastAsia="Century Schoolbook" w:hAnsi="Century Schoolbook"/>
          <w:color w:val="001A1E"/>
          <w:sz w:val="23"/>
        </w:rPr>
      </w:pPr>
    </w:p>
    <w:p w14:paraId="0ACDB7AF" w14:textId="77777777" w:rsidR="00A753C1" w:rsidRDefault="005F7684">
      <w:pPr>
        <w:numPr>
          <w:ilvl w:val="0"/>
          <w:numId w:val="5"/>
        </w:numPr>
        <w:tabs>
          <w:tab w:val="left" w:pos="1620"/>
        </w:tabs>
        <w:spacing w:line="0" w:lineRule="atLeast"/>
        <w:ind w:left="1620" w:hanging="895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No</w:t>
      </w:r>
    </w:p>
    <w:p w14:paraId="110C668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C70EFC" w14:textId="77777777" w:rsidR="00A753C1" w:rsidRDefault="00A753C1">
      <w:pPr>
        <w:spacing w:line="313" w:lineRule="exact"/>
        <w:rPr>
          <w:rFonts w:ascii="Times New Roman" w:eastAsia="Times New Roman" w:hAnsi="Times New Roman"/>
        </w:rPr>
      </w:pPr>
    </w:p>
    <w:p w14:paraId="26969245" w14:textId="77777777" w:rsidR="00A753C1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797627CC" w14:textId="77777777" w:rsidR="00A753C1" w:rsidRDefault="00A753C1">
      <w:pPr>
        <w:spacing w:line="71" w:lineRule="exact"/>
        <w:rPr>
          <w:rFonts w:ascii="Times New Roman" w:eastAsia="Times New Roman" w:hAnsi="Times New Roman"/>
        </w:rPr>
      </w:pPr>
    </w:p>
    <w:p w14:paraId="44E1A8EE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201A9AFD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37B89E4C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count=</w:t>
      </w:r>
      <w:r>
        <w:rPr>
          <w:rFonts w:ascii="Consolas" w:eastAsia="Consolas" w:hAnsi="Consolas"/>
          <w:color w:val="098658"/>
          <w:sz w:val="21"/>
        </w:rPr>
        <w:t>0</w:t>
      </w:r>
    </w:p>
    <w:p w14:paraId="409DA0E7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A3288D8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i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>10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7FB8B8E1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C999E06" w14:textId="77777777" w:rsidR="00A753C1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for</w:t>
      </w:r>
      <w:r>
        <w:rPr>
          <w:rFonts w:ascii="Consolas" w:eastAsia="Consolas" w:hAnsi="Consolas"/>
          <w:color w:val="000000"/>
          <w:sz w:val="21"/>
        </w:rPr>
        <w:t xml:space="preserve"> j</w:t>
      </w:r>
      <w:r>
        <w:rPr>
          <w:rFonts w:ascii="Consolas" w:eastAsia="Consolas" w:hAnsi="Consolas"/>
          <w:color w:val="8F08C4"/>
          <w:sz w:val="21"/>
        </w:rPr>
        <w:t xml:space="preserve"> in</w:t>
      </w:r>
      <w:r>
        <w:rPr>
          <w:rFonts w:ascii="Consolas" w:eastAsia="Consolas" w:hAnsi="Consolas"/>
          <w:color w:val="74531F"/>
          <w:sz w:val="21"/>
        </w:rPr>
        <w:t xml:space="preserve"> range</w:t>
      </w:r>
      <w:r>
        <w:rPr>
          <w:rFonts w:ascii="Consolas" w:eastAsia="Consolas" w:hAnsi="Consolas"/>
          <w:color w:val="000000"/>
          <w:sz w:val="21"/>
        </w:rPr>
        <w:t>(</w:t>
      </w:r>
      <w:r>
        <w:rPr>
          <w:rFonts w:ascii="Consolas" w:eastAsia="Consolas" w:hAnsi="Consolas"/>
          <w:color w:val="098658"/>
          <w:sz w:val="21"/>
        </w:rPr>
        <w:t>1</w:t>
      </w:r>
      <w:r>
        <w:rPr>
          <w:rFonts w:ascii="Consolas" w:eastAsia="Consolas" w:hAnsi="Consolas"/>
          <w:color w:val="000000"/>
          <w:sz w:val="21"/>
        </w:rPr>
        <w:t>,</w:t>
      </w:r>
      <w:r>
        <w:rPr>
          <w:rFonts w:ascii="Consolas" w:eastAsia="Consolas" w:hAnsi="Consolas"/>
          <w:color w:val="098658"/>
          <w:sz w:val="21"/>
        </w:rPr>
        <w:t>10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5C5049FC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0F33217D" w14:textId="77777777" w:rsidR="00A753C1" w:rsidRDefault="005F7684">
      <w:pPr>
        <w:spacing w:line="0" w:lineRule="atLeast"/>
        <w:ind w:left="204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 xml:space="preserve"> (i*j==a):</w:t>
      </w:r>
    </w:p>
    <w:p w14:paraId="37988330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70EDACEA" w14:textId="77777777" w:rsidR="00A753C1" w:rsidRDefault="005F7684">
      <w:pPr>
        <w:spacing w:line="0" w:lineRule="atLeast"/>
        <w:ind w:left="250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(“Yes”)</w:t>
      </w:r>
    </w:p>
    <w:p w14:paraId="690F7D19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123F1E19" w14:textId="77777777" w:rsidR="00A753C1" w:rsidRDefault="005F7684">
      <w:pPr>
        <w:spacing w:line="0" w:lineRule="atLeast"/>
        <w:ind w:left="250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count+=</w:t>
      </w:r>
      <w:r>
        <w:rPr>
          <w:rFonts w:ascii="Consolas" w:eastAsia="Consolas" w:hAnsi="Consolas"/>
          <w:color w:val="098658"/>
          <w:sz w:val="21"/>
        </w:rPr>
        <w:t>1</w:t>
      </w:r>
    </w:p>
    <w:p w14:paraId="1A725BC8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3037D210" w14:textId="77777777" w:rsidR="00A753C1" w:rsidRDefault="005F7684">
      <w:pPr>
        <w:spacing w:line="0" w:lineRule="atLeast"/>
        <w:ind w:left="2500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break</w:t>
      </w:r>
    </w:p>
    <w:p w14:paraId="68827173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F47271C" w14:textId="77777777" w:rsidR="00A753C1" w:rsidRDefault="005F7684">
      <w:pPr>
        <w:spacing w:line="0" w:lineRule="atLeast"/>
        <w:ind w:left="13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(count&gt;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17B45150" w14:textId="77777777" w:rsidR="00A753C1" w:rsidRDefault="00A753C1">
      <w:pPr>
        <w:spacing w:line="37" w:lineRule="exact"/>
        <w:rPr>
          <w:rFonts w:ascii="Times New Roman" w:eastAsia="Times New Roman" w:hAnsi="Times New Roman"/>
        </w:rPr>
      </w:pPr>
    </w:p>
    <w:p w14:paraId="7BA03284" w14:textId="77777777" w:rsidR="00A753C1" w:rsidRDefault="005F7684">
      <w:pPr>
        <w:spacing w:line="0" w:lineRule="atLeast"/>
        <w:ind w:left="1820"/>
        <w:rPr>
          <w:rFonts w:ascii="Consolas" w:eastAsia="Consolas" w:hAnsi="Consolas"/>
          <w:color w:val="8F08C4"/>
          <w:sz w:val="21"/>
        </w:rPr>
      </w:pPr>
      <w:r>
        <w:rPr>
          <w:rFonts w:ascii="Consolas" w:eastAsia="Consolas" w:hAnsi="Consolas"/>
          <w:color w:val="8F08C4"/>
          <w:sz w:val="21"/>
        </w:rPr>
        <w:t>break</w:t>
      </w:r>
    </w:p>
    <w:p w14:paraId="4BBEE498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55471C2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if</w:t>
      </w:r>
      <w:r>
        <w:rPr>
          <w:rFonts w:ascii="Consolas" w:eastAsia="Consolas" w:hAnsi="Consolas"/>
          <w:color w:val="000000"/>
          <w:sz w:val="21"/>
        </w:rPr>
        <w:t>(count==</w:t>
      </w:r>
      <w:r>
        <w:rPr>
          <w:rFonts w:ascii="Consolas" w:eastAsia="Consolas" w:hAnsi="Consolas"/>
          <w:color w:val="098658"/>
          <w:sz w:val="21"/>
        </w:rPr>
        <w:t>0</w:t>
      </w:r>
      <w:r>
        <w:rPr>
          <w:rFonts w:ascii="Consolas" w:eastAsia="Consolas" w:hAnsi="Consolas"/>
          <w:color w:val="000000"/>
          <w:sz w:val="21"/>
        </w:rPr>
        <w:t>):</w:t>
      </w:r>
    </w:p>
    <w:p w14:paraId="439D17D0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CA7559C" w14:textId="77777777" w:rsidR="00A753C1" w:rsidRDefault="005F7684">
      <w:pPr>
        <w:spacing w:line="0" w:lineRule="atLeast"/>
        <w:ind w:left="100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(“No”)</w:t>
      </w:r>
    </w:p>
    <w:p w14:paraId="3A8C33B7" w14:textId="032B7237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46304" behindDoc="1" locked="0" layoutInCell="1" allowOverlap="1" wp14:anchorId="5F2F0674" wp14:editId="61B54BD7">
            <wp:simplePos x="0" y="0"/>
            <wp:positionH relativeFrom="column">
              <wp:posOffset>219075</wp:posOffset>
            </wp:positionH>
            <wp:positionV relativeFrom="paragraph">
              <wp:posOffset>1922780</wp:posOffset>
            </wp:positionV>
            <wp:extent cx="6292850" cy="297815"/>
            <wp:effectExtent l="0" t="0" r="0" b="0"/>
            <wp:wrapNone/>
            <wp:docPr id="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47328" behindDoc="1" locked="0" layoutInCell="1" allowOverlap="1" wp14:anchorId="2A17852E" wp14:editId="4CCA7409">
            <wp:simplePos x="0" y="0"/>
            <wp:positionH relativeFrom="column">
              <wp:posOffset>419100</wp:posOffset>
            </wp:positionH>
            <wp:positionV relativeFrom="paragraph">
              <wp:posOffset>249555</wp:posOffset>
            </wp:positionV>
            <wp:extent cx="5730240" cy="1181100"/>
            <wp:effectExtent l="0" t="0" r="0" b="0"/>
            <wp:wrapNone/>
            <wp:docPr id="2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48352" behindDoc="1" locked="0" layoutInCell="1" allowOverlap="1" wp14:anchorId="635D04E9" wp14:editId="591F0CE1">
            <wp:simplePos x="0" y="0"/>
            <wp:positionH relativeFrom="column">
              <wp:posOffset>419100</wp:posOffset>
            </wp:positionH>
            <wp:positionV relativeFrom="paragraph">
              <wp:posOffset>249555</wp:posOffset>
            </wp:positionV>
            <wp:extent cx="5730240" cy="1181100"/>
            <wp:effectExtent l="0" t="0" r="0" b="0"/>
            <wp:wrapNone/>
            <wp:docPr id="2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8B8A4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76C0382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737226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930D65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19A9AA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32C89A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EA8DAD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EDFBBB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83197B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19592A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2280EB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5C8B06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F25702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A4BB21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FB680E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BD3C32B" w14:textId="77777777" w:rsidR="00A753C1" w:rsidRDefault="00A753C1">
      <w:pPr>
        <w:spacing w:line="331" w:lineRule="exact"/>
        <w:rPr>
          <w:rFonts w:ascii="Times New Roman" w:eastAsia="Times New Roman" w:hAnsi="Times New Roman"/>
        </w:rPr>
      </w:pPr>
    </w:p>
    <w:p w14:paraId="25F3198C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A27C9ED" w14:textId="5A7CB581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2923843" wp14:editId="6813CBC2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2540" r="635" b="0"/>
                <wp:wrapNone/>
                <wp:docPr id="1066377485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FAB6D" id="Rectangle 203" o:spid="_x0000_s1026" style="position:absolute;margin-left:-15pt;margin-top:23.1pt;width:1.45pt;height:2.9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E851F1B" wp14:editId="7F3313B7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2540" r="0" b="0"/>
                <wp:wrapNone/>
                <wp:docPr id="7800305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B4EEC" id="Rectangle 204" o:spid="_x0000_s1026" style="position:absolute;margin-left:531.55pt;margin-top:23.1pt;width:1pt;height:2.9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4073491" wp14:editId="2ADFF531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6350" r="10795" b="12700"/>
                <wp:wrapNone/>
                <wp:docPr id="137130401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1543E" id="Line 205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3785C6A" wp14:editId="61C4DFE0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6350" r="10160" b="12700"/>
                <wp:wrapNone/>
                <wp:docPr id="1994446872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47008" id="Line 206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637A8088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DA1CFE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3B28DD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3F93E5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BD8539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50C6BA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889BECD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0769AAF9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BD0C68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35D3277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965B7C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E4912A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45C9EB3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0412EAA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FA81056" w14:textId="77777777" w:rsidR="00A753C1" w:rsidRDefault="00A753C1">
      <w:pPr>
        <w:spacing w:line="331" w:lineRule="exact"/>
        <w:rPr>
          <w:rFonts w:ascii="Times New Roman" w:eastAsia="Times New Roman" w:hAnsi="Times New Roman"/>
        </w:rPr>
      </w:pPr>
    </w:p>
    <w:p w14:paraId="1D87B89E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61</w:t>
      </w:r>
    </w:p>
    <w:p w14:paraId="7AC24529" w14:textId="77777777" w:rsidR="00A753C1" w:rsidRDefault="00A753C1">
      <w:pPr>
        <w:spacing w:line="0" w:lineRule="atLeast"/>
        <w:rPr>
          <w:rFonts w:ascii="Century Schoolbook" w:eastAsia="Century Schoolbook" w:hAnsi="Century Schoolbook"/>
          <w:sz w:val="18"/>
        </w:rPr>
        <w:sectPr w:rsidR="00A753C1">
          <w:type w:val="continuous"/>
          <w:pgSz w:w="11900" w:h="16838"/>
          <w:pgMar w:top="1413" w:right="1106" w:bottom="422" w:left="780" w:header="0" w:footer="0" w:gutter="0"/>
          <w:cols w:num="2" w:space="0" w:equalWidth="0">
            <w:col w:w="9180" w:space="460"/>
            <w:col w:w="380"/>
          </w:cols>
          <w:docGrid w:linePitch="360"/>
        </w:sectPr>
      </w:pPr>
    </w:p>
    <w:p w14:paraId="09E425D7" w14:textId="0D176FE5" w:rsidR="00A753C1" w:rsidRDefault="008B239F">
      <w:pPr>
        <w:tabs>
          <w:tab w:val="left" w:pos="2080"/>
          <w:tab w:val="left" w:pos="2800"/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sz w:val="22"/>
        </w:rPr>
      </w:pPr>
      <w:bookmarkStart w:id="14" w:name="page15"/>
      <w:bookmarkEnd w:id="14"/>
      <w:r>
        <w:rPr>
          <w:rFonts w:ascii="Century Schoolbook" w:eastAsia="Century Schoolbook" w:hAnsi="Century Schoolbook"/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B7E421F" wp14:editId="6287C181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10047605"/>
                <wp:effectExtent l="18415" t="9525" r="10160" b="10795"/>
                <wp:wrapNone/>
                <wp:docPr id="624809879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31DC9" id="Line 207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5BB8397" wp14:editId="50A083AE">
                <wp:simplePos x="0" y="0"/>
                <wp:positionH relativeFrom="page">
                  <wp:posOffset>7252335</wp:posOffset>
                </wp:positionH>
                <wp:positionV relativeFrom="page">
                  <wp:posOffset>304800</wp:posOffset>
                </wp:positionV>
                <wp:extent cx="0" cy="10047605"/>
                <wp:effectExtent l="13335" t="9525" r="5715" b="10795"/>
                <wp:wrapNone/>
                <wp:docPr id="1740325502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4760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30FFC" id="Line 208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24pt" to="571.05pt,8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5B41A16" wp14:editId="2D596E62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6951980" cy="0"/>
                <wp:effectExtent l="9525" t="18415" r="10795" b="10160"/>
                <wp:wrapNone/>
                <wp:docPr id="1633065925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98C4A" id="Line 209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9599CDA" wp14:editId="00600D67">
                <wp:simplePos x="0" y="0"/>
                <wp:positionH relativeFrom="page">
                  <wp:posOffset>322580</wp:posOffset>
                </wp:positionH>
                <wp:positionV relativeFrom="page">
                  <wp:posOffset>327025</wp:posOffset>
                </wp:positionV>
                <wp:extent cx="6925310" cy="0"/>
                <wp:effectExtent l="8255" t="12700" r="10160" b="6350"/>
                <wp:wrapNone/>
                <wp:docPr id="336602243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2D2F0" id="Line 210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5.75pt" to="570.7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" strokecolor="white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0DE32F64" wp14:editId="4CB34AF9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6906895" cy="0"/>
                <wp:effectExtent l="8255" t="12700" r="9525" b="6350"/>
                <wp:wrapNone/>
                <wp:docPr id="1128248256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3199E" id="Line 211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7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F9DBAC9" wp14:editId="0DB4703F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10038715"/>
                <wp:effectExtent l="12700" t="8255" r="6350" b="11430"/>
                <wp:wrapNone/>
                <wp:docPr id="39375244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D845A" id="Line 212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" strokeweight=".25397mm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41139859" wp14:editId="4CA089AA">
                <wp:simplePos x="0" y="0"/>
                <wp:positionH relativeFrom="page">
                  <wp:posOffset>332105</wp:posOffset>
                </wp:positionH>
                <wp:positionV relativeFrom="page">
                  <wp:posOffset>10361295</wp:posOffset>
                </wp:positionV>
                <wp:extent cx="6906895" cy="0"/>
                <wp:effectExtent l="17780" t="17145" r="9525" b="11430"/>
                <wp:wrapNone/>
                <wp:docPr id="1288571519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68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C9943" id="Line 213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15pt,815.85pt" to="570pt,8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" strokeweight="1.44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27C85451" wp14:editId="0359C1B5">
                <wp:simplePos x="0" y="0"/>
                <wp:positionH relativeFrom="page">
                  <wp:posOffset>7243445</wp:posOffset>
                </wp:positionH>
                <wp:positionV relativeFrom="page">
                  <wp:posOffset>322580</wp:posOffset>
                </wp:positionV>
                <wp:extent cx="0" cy="10057130"/>
                <wp:effectExtent l="13970" t="8255" r="5080" b="12065"/>
                <wp:wrapNone/>
                <wp:docPr id="1865343972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71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8EE07" id="Line 214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35pt,25.4pt" to="570.35pt,8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" strokecolor="white" strokeweight=".72pt">
                <w10:wrap anchorx="page" anchory="page"/>
              </v:line>
            </w:pict>
          </mc:Fallback>
        </mc:AlternateContent>
      </w:r>
      <w:r>
        <w:rPr>
          <w:rFonts w:ascii="Century Schoolbook" w:eastAsia="Century Schoolbook" w:hAnsi="Century Schoolbook"/>
          <w:noProof/>
          <w:sz w:val="18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B5773ED" wp14:editId="58E4A092">
                <wp:simplePos x="0" y="0"/>
                <wp:positionH relativeFrom="page">
                  <wp:posOffset>7229475</wp:posOffset>
                </wp:positionH>
                <wp:positionV relativeFrom="page">
                  <wp:posOffset>332105</wp:posOffset>
                </wp:positionV>
                <wp:extent cx="0" cy="10038715"/>
                <wp:effectExtent l="9525" t="17780" r="9525" b="11430"/>
                <wp:wrapNone/>
                <wp:docPr id="267824669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8715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B9846" id="Line 215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25pt,26.15pt" to="569.25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" strokeweight="1.44pt">
                <w10:wrap anchorx="page" anchory="page"/>
              </v:line>
            </w:pict>
          </mc:Fallback>
        </mc:AlternateContent>
      </w:r>
      <w:r w:rsidR="005F7684">
        <w:rPr>
          <w:rFonts w:ascii="Century Schoolbook" w:eastAsia="Century Schoolbook" w:hAnsi="Century Schoolbook"/>
          <w:b/>
          <w:sz w:val="22"/>
        </w:rPr>
        <w:t>Ex. No.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: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4.10</w:t>
      </w:r>
      <w:r w:rsidR="005F7684">
        <w:rPr>
          <w:rFonts w:ascii="Times New Roman" w:eastAsia="Times New Roman" w:hAnsi="Times New Roman"/>
        </w:rPr>
        <w:tab/>
      </w:r>
      <w:r w:rsidR="005F7684">
        <w:rPr>
          <w:rFonts w:ascii="Century Schoolbook" w:eastAsia="Century Schoolbook" w:hAnsi="Century Schoolbook"/>
          <w:b/>
          <w:sz w:val="22"/>
        </w:rPr>
        <w:t>Date:</w:t>
      </w:r>
      <w:r w:rsidR="005F7684">
        <w:rPr>
          <w:rFonts w:ascii="Century Schoolbook" w:eastAsia="Century Schoolbook" w:hAnsi="Century Schoolbook"/>
          <w:sz w:val="22"/>
        </w:rPr>
        <w:t xml:space="preserve"> 30/3/24</w:t>
      </w:r>
    </w:p>
    <w:p w14:paraId="108C6AF8" w14:textId="77777777" w:rsidR="00A753C1" w:rsidRDefault="00A753C1">
      <w:pPr>
        <w:spacing w:line="298" w:lineRule="exact"/>
        <w:rPr>
          <w:rFonts w:ascii="Times New Roman" w:eastAsia="Times New Roman" w:hAnsi="Times New Roman"/>
        </w:rPr>
      </w:pPr>
    </w:p>
    <w:p w14:paraId="75F078F8" w14:textId="77777777" w:rsidR="00A753C1" w:rsidRDefault="005F7684">
      <w:pPr>
        <w:tabs>
          <w:tab w:val="left" w:pos="5680"/>
        </w:tabs>
        <w:spacing w:line="0" w:lineRule="atLeast"/>
        <w:ind w:left="660"/>
        <w:rPr>
          <w:rFonts w:ascii="Century Schoolbook" w:eastAsia="Century Schoolbook" w:hAnsi="Century Schoolbook"/>
          <w:b/>
          <w:sz w:val="21"/>
        </w:rPr>
      </w:pPr>
      <w:r>
        <w:rPr>
          <w:rFonts w:ascii="Century Schoolbook" w:eastAsia="Century Schoolbook" w:hAnsi="Century Schoolbook"/>
          <w:b/>
          <w:sz w:val="22"/>
        </w:rPr>
        <w:t xml:space="preserve">Register No.: </w:t>
      </w:r>
      <w:r w:rsidR="008B239F">
        <w:rPr>
          <w:rFonts w:ascii="Century Schoolbook" w:eastAsia="Century Schoolbook" w:hAnsi="Century Schoolbook"/>
          <w:b/>
          <w:sz w:val="22"/>
        </w:rPr>
        <w:t>231501054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b/>
          <w:sz w:val="21"/>
        </w:rPr>
        <w:t xml:space="preserve">Name: </w:t>
      </w:r>
      <w:r w:rsidR="008B239F">
        <w:rPr>
          <w:rFonts w:ascii="Century Schoolbook" w:eastAsia="Century Schoolbook" w:hAnsi="Century Schoolbook"/>
          <w:b/>
          <w:sz w:val="21"/>
        </w:rPr>
        <w:t>S Gokulakrishnan</w:t>
      </w:r>
    </w:p>
    <w:p w14:paraId="255DA9DF" w14:textId="28ECCB7B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21"/>
        </w:rPr>
        <w:drawing>
          <wp:anchor distT="0" distB="0" distL="114300" distR="114300" simplePos="0" relativeHeight="251762688" behindDoc="1" locked="0" layoutInCell="1" allowOverlap="1" wp14:anchorId="75073664" wp14:editId="038BE56A">
            <wp:simplePos x="0" y="0"/>
            <wp:positionH relativeFrom="column">
              <wp:posOffset>419100</wp:posOffset>
            </wp:positionH>
            <wp:positionV relativeFrom="paragraph">
              <wp:posOffset>235585</wp:posOffset>
            </wp:positionV>
            <wp:extent cx="6019800" cy="15875"/>
            <wp:effectExtent l="0" t="0" r="0" b="0"/>
            <wp:wrapNone/>
            <wp:docPr id="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A9985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9F03E0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089AEE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D0690A7" w14:textId="77777777" w:rsidR="00A753C1" w:rsidRDefault="00A753C1">
      <w:pPr>
        <w:spacing w:line="206" w:lineRule="exact"/>
        <w:rPr>
          <w:rFonts w:ascii="Times New Roman" w:eastAsia="Times New Roman" w:hAnsi="Times New Roman"/>
        </w:rPr>
      </w:pPr>
    </w:p>
    <w:p w14:paraId="7FE8493B" w14:textId="77777777" w:rsidR="00A753C1" w:rsidRDefault="005F7684">
      <w:pPr>
        <w:spacing w:line="0" w:lineRule="atLeast"/>
        <w:ind w:left="2760"/>
        <w:rPr>
          <w:rFonts w:ascii="Century Schoolbook" w:eastAsia="Century Schoolbook" w:hAnsi="Century Schoolbook"/>
          <w:b/>
          <w:sz w:val="32"/>
          <w:u w:val="single"/>
        </w:rPr>
      </w:pPr>
      <w:r>
        <w:rPr>
          <w:rFonts w:ascii="Century Schoolbook" w:eastAsia="Century Schoolbook" w:hAnsi="Century Schoolbook"/>
          <w:b/>
          <w:sz w:val="32"/>
          <w:u w:val="single"/>
        </w:rPr>
        <w:t>Perfect Square After adding One</w:t>
      </w:r>
    </w:p>
    <w:p w14:paraId="0D4E524D" w14:textId="77777777" w:rsidR="00A753C1" w:rsidRDefault="00A753C1">
      <w:pPr>
        <w:spacing w:line="284" w:lineRule="exact"/>
        <w:rPr>
          <w:rFonts w:ascii="Times New Roman" w:eastAsia="Times New Roman" w:hAnsi="Times New Roman"/>
        </w:rPr>
      </w:pPr>
    </w:p>
    <w:p w14:paraId="10B7FCD0" w14:textId="77777777" w:rsidR="00A753C1" w:rsidRDefault="005F7684">
      <w:pPr>
        <w:spacing w:line="238" w:lineRule="auto"/>
        <w:ind w:left="660" w:right="34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Given an integer N, check whether N the given number can be made a perfect square after adding 1 to it.</w:t>
      </w:r>
    </w:p>
    <w:p w14:paraId="7D6A6ACF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69090B1" w14:textId="77777777" w:rsidR="00A753C1" w:rsidRDefault="00A753C1">
      <w:pPr>
        <w:spacing w:line="319" w:lineRule="exact"/>
        <w:rPr>
          <w:rFonts w:ascii="Times New Roman" w:eastAsia="Times New Roman" w:hAnsi="Times New Roman"/>
        </w:rPr>
      </w:pPr>
    </w:p>
    <w:p w14:paraId="230BBC21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Input Format:</w:t>
      </w:r>
    </w:p>
    <w:p w14:paraId="143D1223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05ED7B85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Single integer input.</w:t>
      </w:r>
    </w:p>
    <w:p w14:paraId="02A856A4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0F108355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 Format:</w:t>
      </w:r>
    </w:p>
    <w:p w14:paraId="078B1EBD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7F26EE61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Yes or No.</w:t>
      </w:r>
    </w:p>
    <w:p w14:paraId="13940883" w14:textId="77777777" w:rsidR="00A753C1" w:rsidRDefault="00A753C1">
      <w:pPr>
        <w:spacing w:line="122" w:lineRule="exact"/>
        <w:rPr>
          <w:rFonts w:ascii="Times New Roman" w:eastAsia="Times New Roman" w:hAnsi="Times New Roman"/>
        </w:rPr>
      </w:pPr>
    </w:p>
    <w:p w14:paraId="31173413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 Input:</w:t>
      </w:r>
    </w:p>
    <w:p w14:paraId="6235965D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3CD66958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24</w:t>
      </w:r>
    </w:p>
    <w:p w14:paraId="08941C9B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351A0C4C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Output:</w:t>
      </w:r>
    </w:p>
    <w:p w14:paraId="43569CF8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6CD0BC5E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Yes</w:t>
      </w:r>
    </w:p>
    <w:p w14:paraId="1ED76008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478BCC60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Example Input:</w:t>
      </w:r>
    </w:p>
    <w:p w14:paraId="592C64ED" w14:textId="77777777" w:rsidR="00A753C1" w:rsidRDefault="00A753C1">
      <w:pPr>
        <w:spacing w:line="122" w:lineRule="exact"/>
        <w:rPr>
          <w:rFonts w:ascii="Times New Roman" w:eastAsia="Times New Roman" w:hAnsi="Times New Roman"/>
        </w:rPr>
      </w:pPr>
    </w:p>
    <w:p w14:paraId="1728C113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26</w:t>
      </w:r>
    </w:p>
    <w:p w14:paraId="1183BBBD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05C6003B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Output:</w:t>
      </w:r>
    </w:p>
    <w:p w14:paraId="18037E40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590F142C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color w:val="001A1E"/>
          <w:sz w:val="23"/>
        </w:rPr>
      </w:pPr>
      <w:r>
        <w:rPr>
          <w:rFonts w:ascii="Century Schoolbook" w:eastAsia="Century Schoolbook" w:hAnsi="Century Schoolbook"/>
          <w:color w:val="001A1E"/>
          <w:sz w:val="23"/>
        </w:rPr>
        <w:t>No</w:t>
      </w:r>
    </w:p>
    <w:p w14:paraId="3285BB4B" w14:textId="77777777" w:rsidR="00A753C1" w:rsidRDefault="00A753C1">
      <w:pPr>
        <w:spacing w:line="120" w:lineRule="exact"/>
        <w:rPr>
          <w:rFonts w:ascii="Times New Roman" w:eastAsia="Times New Roman" w:hAnsi="Times New Roman"/>
        </w:rPr>
      </w:pPr>
    </w:p>
    <w:p w14:paraId="4F6F07E2" w14:textId="77777777" w:rsidR="00A753C1" w:rsidRDefault="005F7684">
      <w:pPr>
        <w:spacing w:line="0" w:lineRule="atLeast"/>
        <w:ind w:left="660"/>
        <w:rPr>
          <w:rFonts w:ascii="Century Schoolbook" w:eastAsia="Century Schoolbook" w:hAnsi="Century Schoolbook"/>
          <w:b/>
          <w:color w:val="001A1E"/>
          <w:sz w:val="23"/>
        </w:rPr>
      </w:pPr>
      <w:r>
        <w:rPr>
          <w:rFonts w:ascii="Century Schoolbook" w:eastAsia="Century Schoolbook" w:hAnsi="Century Schoolbook"/>
          <w:b/>
          <w:color w:val="001A1E"/>
          <w:sz w:val="23"/>
        </w:rPr>
        <w:t>For example:</w:t>
      </w:r>
    </w:p>
    <w:p w14:paraId="718E488F" w14:textId="6571852F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color w:val="001A1E"/>
          <w:sz w:val="23"/>
        </w:rPr>
        <w:drawing>
          <wp:anchor distT="0" distB="0" distL="114300" distR="114300" simplePos="0" relativeHeight="251763712" behindDoc="1" locked="0" layoutInCell="1" allowOverlap="1" wp14:anchorId="30BE9EBA" wp14:editId="591067F8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167130" cy="877570"/>
            <wp:effectExtent l="0" t="0" r="0" b="0"/>
            <wp:wrapNone/>
            <wp:docPr id="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eastAsia="Century Schoolbook" w:hAnsi="Century Schoolbook"/>
          <w:b/>
          <w:noProof/>
          <w:color w:val="001A1E"/>
          <w:sz w:val="23"/>
        </w:rPr>
        <w:drawing>
          <wp:anchor distT="0" distB="0" distL="114300" distR="114300" simplePos="0" relativeHeight="251764736" behindDoc="1" locked="0" layoutInCell="1" allowOverlap="1" wp14:anchorId="1BDC1DEA" wp14:editId="15FD8ACE">
            <wp:simplePos x="0" y="0"/>
            <wp:positionH relativeFrom="column">
              <wp:posOffset>353695</wp:posOffset>
            </wp:positionH>
            <wp:positionV relativeFrom="paragraph">
              <wp:posOffset>78740</wp:posOffset>
            </wp:positionV>
            <wp:extent cx="1167130" cy="877570"/>
            <wp:effectExtent l="0" t="0" r="0" b="0"/>
            <wp:wrapNone/>
            <wp:docPr id="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27F85" w14:textId="77777777" w:rsidR="00A753C1" w:rsidRDefault="00A753C1">
      <w:pPr>
        <w:spacing w:line="212" w:lineRule="exact"/>
        <w:rPr>
          <w:rFonts w:ascii="Times New Roman" w:eastAsia="Times New Roman" w:hAnsi="Times New Roman"/>
        </w:rPr>
      </w:pPr>
    </w:p>
    <w:p w14:paraId="7B630EF8" w14:textId="77777777" w:rsidR="00A753C1" w:rsidRDefault="005F7684">
      <w:pPr>
        <w:tabs>
          <w:tab w:val="left" w:pos="1500"/>
        </w:tabs>
        <w:spacing w:line="0" w:lineRule="atLeast"/>
        <w:ind w:left="660"/>
        <w:rPr>
          <w:rFonts w:ascii="Century Schoolbook" w:eastAsia="Century Schoolbook" w:hAnsi="Century Schoolbook"/>
          <w:b/>
          <w:sz w:val="23"/>
        </w:rPr>
      </w:pPr>
      <w:r>
        <w:rPr>
          <w:rFonts w:ascii="Century Schoolbook" w:eastAsia="Century Schoolbook" w:hAnsi="Century Schoolbook"/>
          <w:b/>
          <w:sz w:val="23"/>
        </w:rPr>
        <w:t>Input</w:t>
      </w:r>
      <w:r>
        <w:rPr>
          <w:rFonts w:ascii="Century Schoolbook" w:eastAsia="Century Schoolbook" w:hAnsi="Century Schoolbook"/>
          <w:b/>
          <w:sz w:val="23"/>
        </w:rPr>
        <w:tab/>
        <w:t>Result</w:t>
      </w:r>
    </w:p>
    <w:p w14:paraId="22423176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0704EF6" w14:textId="77777777" w:rsidR="00A753C1" w:rsidRDefault="00A753C1">
      <w:pPr>
        <w:spacing w:line="246" w:lineRule="exact"/>
        <w:rPr>
          <w:rFonts w:ascii="Times New Roman" w:eastAsia="Times New Roman" w:hAnsi="Times New Roman"/>
        </w:rPr>
      </w:pPr>
    </w:p>
    <w:p w14:paraId="4F921E10" w14:textId="77777777" w:rsidR="00A753C1" w:rsidRDefault="005F7684">
      <w:pPr>
        <w:tabs>
          <w:tab w:val="left" w:pos="1500"/>
        </w:tabs>
        <w:spacing w:line="0" w:lineRule="atLeast"/>
        <w:ind w:left="660"/>
        <w:rPr>
          <w:rFonts w:ascii="Century Schoolbook" w:eastAsia="Century Schoolbook" w:hAnsi="Century Schoolbook"/>
          <w:color w:val="1D2125"/>
          <w:sz w:val="23"/>
        </w:rPr>
      </w:pPr>
      <w:r>
        <w:rPr>
          <w:rFonts w:ascii="Century Schoolbook" w:eastAsia="Century Schoolbook" w:hAnsi="Century Schoolbook"/>
          <w:color w:val="1D2125"/>
          <w:sz w:val="23"/>
        </w:rPr>
        <w:t>24</w:t>
      </w:r>
      <w:r>
        <w:rPr>
          <w:rFonts w:ascii="Times New Roman" w:eastAsia="Times New Roman" w:hAnsi="Times New Roman"/>
        </w:rPr>
        <w:tab/>
      </w:r>
      <w:r>
        <w:rPr>
          <w:rFonts w:ascii="Century Schoolbook" w:eastAsia="Century Schoolbook" w:hAnsi="Century Schoolbook"/>
          <w:color w:val="1D2125"/>
          <w:sz w:val="23"/>
        </w:rPr>
        <w:t>Yes</w:t>
      </w:r>
    </w:p>
    <w:p w14:paraId="33983ED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2AF1DE2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431A6342" w14:textId="77777777" w:rsidR="00A753C1" w:rsidRDefault="00A753C1">
      <w:pPr>
        <w:spacing w:line="261" w:lineRule="exact"/>
        <w:rPr>
          <w:rFonts w:ascii="Times New Roman" w:eastAsia="Times New Roman" w:hAnsi="Times New Roman"/>
        </w:rPr>
      </w:pPr>
    </w:p>
    <w:p w14:paraId="665EB410" w14:textId="77777777" w:rsidR="00A753C1" w:rsidRDefault="005F7684">
      <w:pPr>
        <w:spacing w:line="0" w:lineRule="atLeast"/>
        <w:ind w:left="660"/>
        <w:rPr>
          <w:rFonts w:ascii="Segoe UI" w:eastAsia="Segoe UI" w:hAnsi="Segoe UI"/>
          <w:b/>
          <w:color w:val="001A1E"/>
          <w:u w:val="single"/>
        </w:rPr>
      </w:pPr>
      <w:r>
        <w:rPr>
          <w:rFonts w:ascii="Segoe UI" w:eastAsia="Segoe UI" w:hAnsi="Segoe UI"/>
          <w:b/>
          <w:color w:val="001A1E"/>
          <w:u w:val="single"/>
        </w:rPr>
        <w:t>PROGRAM</w:t>
      </w:r>
    </w:p>
    <w:p w14:paraId="5A2EC8E4" w14:textId="7DC7CE9A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Segoe UI" w:eastAsia="Segoe UI" w:hAnsi="Segoe UI"/>
          <w:b/>
          <w:noProof/>
          <w:color w:val="001A1E"/>
          <w:u w:val="single"/>
        </w:rPr>
        <w:drawing>
          <wp:anchor distT="0" distB="0" distL="114300" distR="114300" simplePos="0" relativeHeight="251765760" behindDoc="1" locked="0" layoutInCell="1" allowOverlap="1" wp14:anchorId="66745367" wp14:editId="53DDC47D">
            <wp:simplePos x="0" y="0"/>
            <wp:positionH relativeFrom="column">
              <wp:posOffset>3219450</wp:posOffset>
            </wp:positionH>
            <wp:positionV relativeFrom="paragraph">
              <wp:posOffset>12065</wp:posOffset>
            </wp:positionV>
            <wp:extent cx="2354580" cy="1189355"/>
            <wp:effectExtent l="0" t="0" r="0" b="0"/>
            <wp:wrapNone/>
            <wp:docPr id="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18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Segoe UI" w:hAnsi="Segoe UI"/>
          <w:b/>
          <w:noProof/>
          <w:color w:val="001A1E"/>
          <w:u w:val="single"/>
        </w:rPr>
        <w:drawing>
          <wp:anchor distT="0" distB="0" distL="114300" distR="114300" simplePos="0" relativeHeight="251766784" behindDoc="1" locked="0" layoutInCell="1" allowOverlap="1" wp14:anchorId="17B07581" wp14:editId="0211E66B">
            <wp:simplePos x="0" y="0"/>
            <wp:positionH relativeFrom="column">
              <wp:posOffset>3219450</wp:posOffset>
            </wp:positionH>
            <wp:positionV relativeFrom="paragraph">
              <wp:posOffset>12065</wp:posOffset>
            </wp:positionV>
            <wp:extent cx="2354580" cy="1189355"/>
            <wp:effectExtent l="0" t="0" r="0" b="0"/>
            <wp:wrapNone/>
            <wp:docPr id="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18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DAF10" w14:textId="77777777" w:rsidR="00A753C1" w:rsidRDefault="00A753C1">
      <w:pPr>
        <w:spacing w:line="51" w:lineRule="exact"/>
        <w:rPr>
          <w:rFonts w:ascii="Times New Roman" w:eastAsia="Times New Roman" w:hAnsi="Times New Roman"/>
        </w:rPr>
      </w:pPr>
    </w:p>
    <w:p w14:paraId="0691E9A9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from</w:t>
      </w:r>
      <w:r>
        <w:rPr>
          <w:rFonts w:ascii="Consolas" w:eastAsia="Consolas" w:hAnsi="Consolas"/>
          <w:color w:val="000000"/>
          <w:sz w:val="21"/>
        </w:rPr>
        <w:t xml:space="preserve"> math</w:t>
      </w:r>
      <w:r>
        <w:rPr>
          <w:rFonts w:ascii="Consolas" w:eastAsia="Consolas" w:hAnsi="Consolas"/>
          <w:color w:val="8F08C4"/>
          <w:sz w:val="21"/>
        </w:rPr>
        <w:t xml:space="preserve"> import</w:t>
      </w:r>
      <w:r>
        <w:rPr>
          <w:rFonts w:ascii="Consolas" w:eastAsia="Consolas" w:hAnsi="Consolas"/>
          <w:color w:val="000000"/>
          <w:sz w:val="21"/>
        </w:rPr>
        <w:t xml:space="preserve"> sqrt</w:t>
      </w:r>
    </w:p>
    <w:p w14:paraId="26BD9AA3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52E2396D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num=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color w:val="74531F"/>
          <w:sz w:val="21"/>
        </w:rPr>
        <w:t>input</w:t>
      </w:r>
      <w:r>
        <w:rPr>
          <w:rFonts w:ascii="Consolas" w:eastAsia="Consolas" w:hAnsi="Consolas"/>
          <w:sz w:val="21"/>
        </w:rPr>
        <w:t>())</w:t>
      </w:r>
    </w:p>
    <w:p w14:paraId="4BC1FF1C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C64C051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98658"/>
          <w:sz w:val="21"/>
        </w:rPr>
      </w:pPr>
      <w:r>
        <w:rPr>
          <w:rFonts w:ascii="Consolas" w:eastAsia="Consolas" w:hAnsi="Consolas"/>
          <w:sz w:val="21"/>
        </w:rPr>
        <w:t>fin=num+</w:t>
      </w:r>
      <w:r>
        <w:rPr>
          <w:rFonts w:ascii="Consolas" w:eastAsia="Consolas" w:hAnsi="Consolas"/>
          <w:color w:val="098658"/>
          <w:sz w:val="21"/>
        </w:rPr>
        <w:t>1</w:t>
      </w:r>
    </w:p>
    <w:p w14:paraId="7032D9E3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69DDBA0C" w14:textId="77777777" w:rsidR="00A753C1" w:rsidRDefault="005F7684">
      <w:pPr>
        <w:spacing w:line="0" w:lineRule="atLeast"/>
        <w:ind w:left="6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sq=</w:t>
      </w:r>
      <w:r>
        <w:rPr>
          <w:rFonts w:ascii="Consolas" w:eastAsia="Consolas" w:hAnsi="Consolas"/>
          <w:color w:val="2B91AF"/>
          <w:sz w:val="21"/>
        </w:rPr>
        <w:t>int</w:t>
      </w:r>
      <w:r>
        <w:rPr>
          <w:rFonts w:ascii="Consolas" w:eastAsia="Consolas" w:hAnsi="Consolas"/>
          <w:sz w:val="21"/>
        </w:rPr>
        <w:t>(sqrt(fin))</w:t>
      </w:r>
    </w:p>
    <w:p w14:paraId="7A373D71" w14:textId="77777777" w:rsidR="00A753C1" w:rsidRDefault="00A753C1">
      <w:pPr>
        <w:spacing w:line="49" w:lineRule="exact"/>
        <w:rPr>
          <w:rFonts w:ascii="Times New Roman" w:eastAsia="Times New Roman" w:hAnsi="Times New Roman"/>
        </w:rPr>
      </w:pPr>
    </w:p>
    <w:p w14:paraId="343D0526" w14:textId="77777777" w:rsidR="00A753C1" w:rsidRDefault="005F7684">
      <w:pPr>
        <w:spacing w:line="0" w:lineRule="atLeast"/>
        <w:ind w:right="6400"/>
        <w:jc w:val="center"/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8F08C4"/>
        </w:rPr>
        <w:t>if</w:t>
      </w:r>
      <w:r>
        <w:rPr>
          <w:rFonts w:ascii="Consolas" w:eastAsia="Consolas" w:hAnsi="Consolas"/>
          <w:color w:val="000000"/>
        </w:rPr>
        <w:t xml:space="preserve"> (fin==</w:t>
      </w:r>
      <w:r>
        <w:rPr>
          <w:rFonts w:ascii="Consolas" w:eastAsia="Consolas" w:hAnsi="Consolas"/>
          <w:color w:val="74531F"/>
        </w:rPr>
        <w:t>pow</w:t>
      </w:r>
      <w:r>
        <w:rPr>
          <w:rFonts w:ascii="Consolas" w:eastAsia="Consolas" w:hAnsi="Consolas"/>
          <w:color w:val="000000"/>
        </w:rPr>
        <w:t>(sq,</w:t>
      </w:r>
      <w:r>
        <w:rPr>
          <w:rFonts w:ascii="Consolas" w:eastAsia="Consolas" w:hAnsi="Consolas"/>
          <w:color w:val="098658"/>
        </w:rPr>
        <w:t>2</w:t>
      </w:r>
      <w:r>
        <w:rPr>
          <w:rFonts w:ascii="Consolas" w:eastAsia="Consolas" w:hAnsi="Consolas"/>
          <w:color w:val="000000"/>
        </w:rPr>
        <w:t>)):</w:t>
      </w:r>
    </w:p>
    <w:p w14:paraId="23FB4844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7A101AC9" w14:textId="77777777" w:rsidR="00A753C1" w:rsidRDefault="005F768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(“Yes”)</w:t>
      </w:r>
    </w:p>
    <w:p w14:paraId="56E0992A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0160BBC0" w14:textId="77777777" w:rsidR="00A753C1" w:rsidRDefault="005F7684">
      <w:pPr>
        <w:spacing w:line="0" w:lineRule="atLeast"/>
        <w:ind w:left="66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8F08C4"/>
          <w:sz w:val="21"/>
        </w:rPr>
        <w:t>else</w:t>
      </w:r>
      <w:r>
        <w:rPr>
          <w:rFonts w:ascii="Consolas" w:eastAsia="Consolas" w:hAnsi="Consolas"/>
          <w:color w:val="000000"/>
          <w:sz w:val="21"/>
        </w:rPr>
        <w:t>:</w:t>
      </w:r>
    </w:p>
    <w:p w14:paraId="770F5FE8" w14:textId="77777777" w:rsidR="00A753C1" w:rsidRDefault="00A753C1">
      <w:pPr>
        <w:spacing w:line="40" w:lineRule="exact"/>
        <w:rPr>
          <w:rFonts w:ascii="Times New Roman" w:eastAsia="Times New Roman" w:hAnsi="Times New Roman"/>
        </w:rPr>
      </w:pPr>
    </w:p>
    <w:p w14:paraId="23DF391A" w14:textId="77777777" w:rsidR="00A753C1" w:rsidRDefault="005F7684">
      <w:pPr>
        <w:spacing w:line="0" w:lineRule="atLeast"/>
        <w:ind w:left="1120"/>
        <w:rPr>
          <w:rFonts w:ascii="Consolas" w:eastAsia="Consolas" w:hAnsi="Consolas"/>
          <w:color w:val="000000"/>
          <w:sz w:val="21"/>
        </w:rPr>
      </w:pPr>
      <w:r>
        <w:rPr>
          <w:rFonts w:ascii="Consolas" w:eastAsia="Consolas" w:hAnsi="Consolas"/>
          <w:color w:val="74531F"/>
          <w:sz w:val="21"/>
        </w:rPr>
        <w:t>print</w:t>
      </w:r>
      <w:r>
        <w:rPr>
          <w:rFonts w:ascii="Consolas" w:eastAsia="Consolas" w:hAnsi="Consolas"/>
          <w:color w:val="000000"/>
          <w:sz w:val="21"/>
        </w:rPr>
        <w:t>(“No”)</w:t>
      </w:r>
    </w:p>
    <w:p w14:paraId="459E562A" w14:textId="751F191C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onsolas" w:eastAsia="Consolas" w:hAnsi="Consolas"/>
          <w:noProof/>
          <w:color w:val="000000"/>
          <w:sz w:val="21"/>
        </w:rPr>
        <w:drawing>
          <wp:anchor distT="0" distB="0" distL="114300" distR="114300" simplePos="0" relativeHeight="251767808" behindDoc="1" locked="0" layoutInCell="1" allowOverlap="1" wp14:anchorId="67989C98" wp14:editId="567F8506">
            <wp:simplePos x="0" y="0"/>
            <wp:positionH relativeFrom="column">
              <wp:posOffset>219075</wp:posOffset>
            </wp:positionH>
            <wp:positionV relativeFrom="paragraph">
              <wp:posOffset>762000</wp:posOffset>
            </wp:positionV>
            <wp:extent cx="6292850" cy="297815"/>
            <wp:effectExtent l="0" t="0" r="0" b="0"/>
            <wp:wrapNone/>
            <wp:docPr id="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9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C5A2E" w14:textId="77777777" w:rsidR="00A753C1" w:rsidRDefault="00A753C1">
      <w:pPr>
        <w:spacing w:line="20" w:lineRule="exact"/>
        <w:rPr>
          <w:rFonts w:ascii="Times New Roman" w:eastAsia="Times New Roman" w:hAnsi="Times New Roman"/>
        </w:rPr>
        <w:sectPr w:rsidR="00A753C1">
          <w:pgSz w:w="11900" w:h="16838"/>
          <w:pgMar w:top="1413" w:right="1106" w:bottom="422" w:left="780" w:header="0" w:footer="0" w:gutter="0"/>
          <w:cols w:space="0" w:equalWidth="0">
            <w:col w:w="10020"/>
          </w:cols>
          <w:docGrid w:linePitch="360"/>
        </w:sectPr>
      </w:pPr>
    </w:p>
    <w:p w14:paraId="7FFC772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373978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54886B1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081E7F1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2ABC91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734D53B6" w14:textId="77777777" w:rsidR="00A753C1" w:rsidRDefault="00A753C1">
      <w:pPr>
        <w:spacing w:line="302" w:lineRule="exact"/>
        <w:rPr>
          <w:rFonts w:ascii="Times New Roman" w:eastAsia="Times New Roman" w:hAnsi="Times New Roman"/>
        </w:rPr>
      </w:pPr>
    </w:p>
    <w:p w14:paraId="78915258" w14:textId="77777777" w:rsidR="00A753C1" w:rsidRDefault="005F7684">
      <w:pPr>
        <w:spacing w:line="0" w:lineRule="atLeast"/>
        <w:rPr>
          <w:rFonts w:ascii="Century Schoolbook" w:eastAsia="Century Schoolbook" w:hAnsi="Century Schoolbook"/>
          <w:b/>
          <w:sz w:val="19"/>
        </w:rPr>
      </w:pPr>
      <w:r>
        <w:rPr>
          <w:rFonts w:ascii="Century Schoolbook" w:eastAsia="Century Schoolbook" w:hAnsi="Century Schoolbook"/>
          <w:b/>
          <w:sz w:val="19"/>
        </w:rPr>
        <w:t>Dept of Artificial Intelligence and Machine Learning</w:t>
      </w:r>
      <w:r>
        <w:rPr>
          <w:rFonts w:ascii="Century Schoolbook" w:eastAsia="Century Schoolbook" w:hAnsi="Century Schoolbook"/>
          <w:sz w:val="19"/>
        </w:rPr>
        <w:t xml:space="preserve"> | </w:t>
      </w:r>
      <w:r>
        <w:rPr>
          <w:rFonts w:ascii="Century Schoolbook" w:eastAsia="Century Schoolbook" w:hAnsi="Century Schoolbook"/>
          <w:b/>
          <w:sz w:val="19"/>
        </w:rPr>
        <w:t>Rajalakshmi Engineering College</w:t>
      </w:r>
    </w:p>
    <w:p w14:paraId="7A10E317" w14:textId="2F830EDA" w:rsidR="00A753C1" w:rsidRDefault="008B239F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4BC5F0A" wp14:editId="6A07277E">
                <wp:simplePos x="0" y="0"/>
                <wp:positionH relativeFrom="column">
                  <wp:posOffset>-190500</wp:posOffset>
                </wp:positionH>
                <wp:positionV relativeFrom="paragraph">
                  <wp:posOffset>293370</wp:posOffset>
                </wp:positionV>
                <wp:extent cx="18415" cy="36830"/>
                <wp:effectExtent l="0" t="3810" r="635" b="0"/>
                <wp:wrapNone/>
                <wp:docPr id="1384876469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428E3" id="Rectangle 222" o:spid="_x0000_s1026" style="position:absolute;margin-left:-15pt;margin-top:23.1pt;width:1.45pt;height:2.9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996EB16" wp14:editId="53BCB617">
                <wp:simplePos x="0" y="0"/>
                <wp:positionH relativeFrom="column">
                  <wp:posOffset>6750685</wp:posOffset>
                </wp:positionH>
                <wp:positionV relativeFrom="paragraph">
                  <wp:posOffset>293370</wp:posOffset>
                </wp:positionV>
                <wp:extent cx="12700" cy="36830"/>
                <wp:effectExtent l="0" t="3810" r="0" b="0"/>
                <wp:wrapNone/>
                <wp:docPr id="1059917010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895D5" id="Rectangle 223" o:spid="_x0000_s1026" style="position:absolute;margin-left:531.55pt;margin-top:23.1pt;width:1pt;height:2.9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" fillcolor="black" strokecolor="white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1DC5666A" wp14:editId="119CCE74">
                <wp:simplePos x="0" y="0"/>
                <wp:positionH relativeFrom="column">
                  <wp:posOffset>-190500</wp:posOffset>
                </wp:positionH>
                <wp:positionV relativeFrom="paragraph">
                  <wp:posOffset>325755</wp:posOffset>
                </wp:positionV>
                <wp:extent cx="6951980" cy="0"/>
                <wp:effectExtent l="9525" t="7620" r="10795" b="11430"/>
                <wp:wrapNone/>
                <wp:docPr id="1212555255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13FF8" id="Line 224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5.65pt" to="532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" strokeweight=".25397mm"/>
            </w:pict>
          </mc:Fallback>
        </mc:AlternateContent>
      </w:r>
      <w:r>
        <w:rPr>
          <w:rFonts w:ascii="Century Schoolbook" w:eastAsia="Century Schoolbook" w:hAnsi="Century Schoolbook"/>
          <w:b/>
          <w:noProof/>
          <w:sz w:val="19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8F6A58F" wp14:editId="601DEF9F">
                <wp:simplePos x="0" y="0"/>
                <wp:positionH relativeFrom="column">
                  <wp:posOffset>-172085</wp:posOffset>
                </wp:positionH>
                <wp:positionV relativeFrom="paragraph">
                  <wp:posOffset>316230</wp:posOffset>
                </wp:positionV>
                <wp:extent cx="6924675" cy="0"/>
                <wp:effectExtent l="8890" t="7620" r="10160" b="11430"/>
                <wp:wrapNone/>
                <wp:docPr id="1359587524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5379E" id="Line 225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5pt,24.9pt" to="53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" strokecolor="white" strokeweight=".25397mm"/>
            </w:pict>
          </mc:Fallback>
        </mc:AlternateContent>
      </w:r>
    </w:p>
    <w:p w14:paraId="74E4E390" w14:textId="77777777" w:rsidR="00A753C1" w:rsidRDefault="005F768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0BFAEF0C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34B149D8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106ABCF0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69DEF204" w14:textId="77777777" w:rsidR="00A753C1" w:rsidRDefault="00A753C1">
      <w:pPr>
        <w:spacing w:line="200" w:lineRule="exact"/>
        <w:rPr>
          <w:rFonts w:ascii="Times New Roman" w:eastAsia="Times New Roman" w:hAnsi="Times New Roman"/>
        </w:rPr>
      </w:pPr>
    </w:p>
    <w:p w14:paraId="28F77173" w14:textId="77777777" w:rsidR="00A753C1" w:rsidRDefault="00A753C1">
      <w:pPr>
        <w:spacing w:line="302" w:lineRule="exact"/>
        <w:rPr>
          <w:rFonts w:ascii="Times New Roman" w:eastAsia="Times New Roman" w:hAnsi="Times New Roman"/>
        </w:rPr>
      </w:pPr>
    </w:p>
    <w:p w14:paraId="37C81521" w14:textId="77777777" w:rsidR="00A753C1" w:rsidRDefault="005F7684">
      <w:pPr>
        <w:spacing w:line="0" w:lineRule="atLeast"/>
        <w:rPr>
          <w:rFonts w:ascii="Century Schoolbook" w:eastAsia="Century Schoolbook" w:hAnsi="Century Schoolbook"/>
          <w:sz w:val="18"/>
        </w:rPr>
      </w:pPr>
      <w:r>
        <w:rPr>
          <w:rFonts w:ascii="Century Schoolbook" w:eastAsia="Century Schoolbook" w:hAnsi="Century Schoolbook"/>
        </w:rPr>
        <w:t>.</w:t>
      </w:r>
      <w:r>
        <w:rPr>
          <w:rFonts w:ascii="Century Schoolbook" w:eastAsia="Century Schoolbook" w:hAnsi="Century Schoolbook"/>
          <w:sz w:val="18"/>
        </w:rPr>
        <w:t xml:space="preserve">  62</w:t>
      </w:r>
    </w:p>
    <w:sectPr w:rsidR="00A753C1">
      <w:type w:val="continuous"/>
      <w:pgSz w:w="11900" w:h="16838"/>
      <w:pgMar w:top="1413" w:right="1106" w:bottom="422" w:left="780" w:header="0" w:footer="0" w:gutter="0"/>
      <w:cols w:num="2" w:space="0" w:equalWidth="0">
        <w:col w:w="9180" w:space="460"/>
        <w:col w:w="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9495CFE"/>
    <w:lvl w:ilvl="0" w:tplc="795414F0">
      <w:start w:val="1"/>
      <w:numFmt w:val="bullet"/>
      <w:lvlText w:val="•"/>
      <w:lvlJc w:val="left"/>
    </w:lvl>
    <w:lvl w:ilvl="1" w:tplc="9CB0A394">
      <w:start w:val="1"/>
      <w:numFmt w:val="bullet"/>
      <w:lvlText w:val=""/>
      <w:lvlJc w:val="left"/>
    </w:lvl>
    <w:lvl w:ilvl="2" w:tplc="E8B4BF3E">
      <w:start w:val="1"/>
      <w:numFmt w:val="bullet"/>
      <w:lvlText w:val=""/>
      <w:lvlJc w:val="left"/>
    </w:lvl>
    <w:lvl w:ilvl="3" w:tplc="3C6A2D72">
      <w:start w:val="1"/>
      <w:numFmt w:val="bullet"/>
      <w:lvlText w:val=""/>
      <w:lvlJc w:val="left"/>
    </w:lvl>
    <w:lvl w:ilvl="4" w:tplc="F41C5872">
      <w:start w:val="1"/>
      <w:numFmt w:val="bullet"/>
      <w:lvlText w:val=""/>
      <w:lvlJc w:val="left"/>
    </w:lvl>
    <w:lvl w:ilvl="5" w:tplc="A042A918">
      <w:start w:val="1"/>
      <w:numFmt w:val="bullet"/>
      <w:lvlText w:val=""/>
      <w:lvlJc w:val="left"/>
    </w:lvl>
    <w:lvl w:ilvl="6" w:tplc="997817D8">
      <w:start w:val="1"/>
      <w:numFmt w:val="bullet"/>
      <w:lvlText w:val=""/>
      <w:lvlJc w:val="left"/>
    </w:lvl>
    <w:lvl w:ilvl="7" w:tplc="F82E9CBC">
      <w:start w:val="1"/>
      <w:numFmt w:val="bullet"/>
      <w:lvlText w:val=""/>
      <w:lvlJc w:val="left"/>
    </w:lvl>
    <w:lvl w:ilvl="8" w:tplc="692AFEB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D9007090">
      <w:start w:val="175"/>
      <w:numFmt w:val="decimal"/>
      <w:lvlText w:val="%1"/>
      <w:lvlJc w:val="left"/>
    </w:lvl>
    <w:lvl w:ilvl="1" w:tplc="CB286A34">
      <w:start w:val="1"/>
      <w:numFmt w:val="bullet"/>
      <w:lvlText w:val=""/>
      <w:lvlJc w:val="left"/>
    </w:lvl>
    <w:lvl w:ilvl="2" w:tplc="ABF2167E">
      <w:start w:val="1"/>
      <w:numFmt w:val="bullet"/>
      <w:lvlText w:val=""/>
      <w:lvlJc w:val="left"/>
    </w:lvl>
    <w:lvl w:ilvl="3" w:tplc="45A64A1C">
      <w:start w:val="1"/>
      <w:numFmt w:val="bullet"/>
      <w:lvlText w:val=""/>
      <w:lvlJc w:val="left"/>
    </w:lvl>
    <w:lvl w:ilvl="4" w:tplc="79E6CC7C">
      <w:start w:val="1"/>
      <w:numFmt w:val="bullet"/>
      <w:lvlText w:val=""/>
      <w:lvlJc w:val="left"/>
    </w:lvl>
    <w:lvl w:ilvl="5" w:tplc="34340D4E">
      <w:start w:val="1"/>
      <w:numFmt w:val="bullet"/>
      <w:lvlText w:val=""/>
      <w:lvlJc w:val="left"/>
    </w:lvl>
    <w:lvl w:ilvl="6" w:tplc="E9667F4E">
      <w:start w:val="1"/>
      <w:numFmt w:val="bullet"/>
      <w:lvlText w:val=""/>
      <w:lvlJc w:val="left"/>
    </w:lvl>
    <w:lvl w:ilvl="7" w:tplc="5B1EFABE">
      <w:start w:val="1"/>
      <w:numFmt w:val="bullet"/>
      <w:lvlText w:val=""/>
      <w:lvlJc w:val="left"/>
    </w:lvl>
    <w:lvl w:ilvl="8" w:tplc="D5885B7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B621B0E">
      <w:start w:val="123"/>
      <w:numFmt w:val="decimal"/>
      <w:lvlText w:val="%1"/>
      <w:lvlJc w:val="left"/>
    </w:lvl>
    <w:lvl w:ilvl="1" w:tplc="56E61B8C">
      <w:start w:val="1"/>
      <w:numFmt w:val="bullet"/>
      <w:lvlText w:val=""/>
      <w:lvlJc w:val="left"/>
    </w:lvl>
    <w:lvl w:ilvl="2" w:tplc="290AE490">
      <w:start w:val="1"/>
      <w:numFmt w:val="bullet"/>
      <w:lvlText w:val=""/>
      <w:lvlJc w:val="left"/>
    </w:lvl>
    <w:lvl w:ilvl="3" w:tplc="0B3EC36E">
      <w:start w:val="1"/>
      <w:numFmt w:val="bullet"/>
      <w:lvlText w:val=""/>
      <w:lvlJc w:val="left"/>
    </w:lvl>
    <w:lvl w:ilvl="4" w:tplc="FA10C6B4">
      <w:start w:val="1"/>
      <w:numFmt w:val="bullet"/>
      <w:lvlText w:val=""/>
      <w:lvlJc w:val="left"/>
    </w:lvl>
    <w:lvl w:ilvl="5" w:tplc="8C4823EA">
      <w:start w:val="1"/>
      <w:numFmt w:val="bullet"/>
      <w:lvlText w:val=""/>
      <w:lvlJc w:val="left"/>
    </w:lvl>
    <w:lvl w:ilvl="6" w:tplc="4404D6E0">
      <w:start w:val="1"/>
      <w:numFmt w:val="bullet"/>
      <w:lvlText w:val=""/>
      <w:lvlJc w:val="left"/>
    </w:lvl>
    <w:lvl w:ilvl="7" w:tplc="FB06D976">
      <w:start w:val="1"/>
      <w:numFmt w:val="bullet"/>
      <w:lvlText w:val=""/>
      <w:lvlJc w:val="left"/>
    </w:lvl>
    <w:lvl w:ilvl="8" w:tplc="47107DF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9A6022E">
      <w:start w:val="14"/>
      <w:numFmt w:val="decimal"/>
      <w:lvlText w:val="%1"/>
      <w:lvlJc w:val="left"/>
    </w:lvl>
    <w:lvl w:ilvl="1" w:tplc="000E559A">
      <w:start w:val="1"/>
      <w:numFmt w:val="bullet"/>
      <w:lvlText w:val=""/>
      <w:lvlJc w:val="left"/>
    </w:lvl>
    <w:lvl w:ilvl="2" w:tplc="44B42990">
      <w:start w:val="1"/>
      <w:numFmt w:val="bullet"/>
      <w:lvlText w:val=""/>
      <w:lvlJc w:val="left"/>
    </w:lvl>
    <w:lvl w:ilvl="3" w:tplc="03BA6280">
      <w:start w:val="1"/>
      <w:numFmt w:val="bullet"/>
      <w:lvlText w:val=""/>
      <w:lvlJc w:val="left"/>
    </w:lvl>
    <w:lvl w:ilvl="4" w:tplc="39E6A486">
      <w:start w:val="1"/>
      <w:numFmt w:val="bullet"/>
      <w:lvlText w:val=""/>
      <w:lvlJc w:val="left"/>
    </w:lvl>
    <w:lvl w:ilvl="5" w:tplc="503ECAA6">
      <w:start w:val="1"/>
      <w:numFmt w:val="bullet"/>
      <w:lvlText w:val=""/>
      <w:lvlJc w:val="left"/>
    </w:lvl>
    <w:lvl w:ilvl="6" w:tplc="F44A4FA2">
      <w:start w:val="1"/>
      <w:numFmt w:val="bullet"/>
      <w:lvlText w:val=""/>
      <w:lvlJc w:val="left"/>
    </w:lvl>
    <w:lvl w:ilvl="7" w:tplc="7326EBC8">
      <w:start w:val="1"/>
      <w:numFmt w:val="bullet"/>
      <w:lvlText w:val=""/>
      <w:lvlJc w:val="left"/>
    </w:lvl>
    <w:lvl w:ilvl="8" w:tplc="D738327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92E24C0A">
      <w:start w:val="13"/>
      <w:numFmt w:val="decimal"/>
      <w:lvlText w:val="%1"/>
      <w:lvlJc w:val="left"/>
    </w:lvl>
    <w:lvl w:ilvl="1" w:tplc="89749C22">
      <w:start w:val="1"/>
      <w:numFmt w:val="bullet"/>
      <w:lvlText w:val=""/>
      <w:lvlJc w:val="left"/>
    </w:lvl>
    <w:lvl w:ilvl="2" w:tplc="65D03DA8">
      <w:start w:val="1"/>
      <w:numFmt w:val="bullet"/>
      <w:lvlText w:val=""/>
      <w:lvlJc w:val="left"/>
    </w:lvl>
    <w:lvl w:ilvl="3" w:tplc="C70CC152">
      <w:start w:val="1"/>
      <w:numFmt w:val="bullet"/>
      <w:lvlText w:val=""/>
      <w:lvlJc w:val="left"/>
    </w:lvl>
    <w:lvl w:ilvl="4" w:tplc="D868880A">
      <w:start w:val="1"/>
      <w:numFmt w:val="bullet"/>
      <w:lvlText w:val=""/>
      <w:lvlJc w:val="left"/>
    </w:lvl>
    <w:lvl w:ilvl="5" w:tplc="533A43FA">
      <w:start w:val="1"/>
      <w:numFmt w:val="bullet"/>
      <w:lvlText w:val=""/>
      <w:lvlJc w:val="left"/>
    </w:lvl>
    <w:lvl w:ilvl="6" w:tplc="2B3E401E">
      <w:start w:val="1"/>
      <w:numFmt w:val="bullet"/>
      <w:lvlText w:val=""/>
      <w:lvlJc w:val="left"/>
    </w:lvl>
    <w:lvl w:ilvl="7" w:tplc="2A820FB0">
      <w:start w:val="1"/>
      <w:numFmt w:val="bullet"/>
      <w:lvlText w:val=""/>
      <w:lvlJc w:val="left"/>
    </w:lvl>
    <w:lvl w:ilvl="8" w:tplc="133E72C6">
      <w:start w:val="1"/>
      <w:numFmt w:val="bullet"/>
      <w:lvlText w:val=""/>
      <w:lvlJc w:val="left"/>
    </w:lvl>
  </w:abstractNum>
  <w:num w:numId="1" w16cid:durableId="645354675">
    <w:abstractNumId w:val="0"/>
  </w:num>
  <w:num w:numId="2" w16cid:durableId="1697807988">
    <w:abstractNumId w:val="1"/>
  </w:num>
  <w:num w:numId="3" w16cid:durableId="699861106">
    <w:abstractNumId w:val="2"/>
  </w:num>
  <w:num w:numId="4" w16cid:durableId="1673334299">
    <w:abstractNumId w:val="3"/>
  </w:num>
  <w:num w:numId="5" w16cid:durableId="1139804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4"/>
    <w:rsid w:val="005F7684"/>
    <w:rsid w:val="008B239F"/>
    <w:rsid w:val="00A753C1"/>
    <w:rsid w:val="00C0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0"/>
    <o:shapelayout v:ext="edit">
      <o:idmap v:ext="edit" data="1"/>
    </o:shapelayout>
  </w:shapeDefaults>
  <w:decimalSymbol w:val="."/>
  <w:listSeparator w:val=","/>
  <w14:docId w14:val="7A4C6B61"/>
  <w15:chartTrackingRefBased/>
  <w15:docId w15:val="{1E2661F1-68A9-4B0C-8D00-F8018C72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21" Type="http://schemas.openxmlformats.org/officeDocument/2006/relationships/image" Target="media/image14.jpeg"/><Relationship Id="rId34" Type="http://schemas.openxmlformats.org/officeDocument/2006/relationships/image" Target="media/image24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hyperlink" Target="https://www.rajalakshmicolleges.net/moodle/mod/quiz/view.php?id=3478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theme" Target="theme/theme1.xml"/><Relationship Id="rId5" Type="http://schemas.openxmlformats.org/officeDocument/2006/relationships/hyperlink" Target="https://www.rajalakshmicolleges.net/moodle/course/view.php?id=84" TargetMode="External"/><Relationship Id="rId15" Type="http://schemas.openxmlformats.org/officeDocument/2006/relationships/image" Target="media/image8.jpeg"/><Relationship Id="rId23" Type="http://schemas.openxmlformats.org/officeDocument/2006/relationships/hyperlink" Target="https://www.rajalakshmicolleges.net/moodle/mod/quiz/view.php?id=3478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yperlink" Target="https://www.rajalakshmicolleges.net/moodle/mod/quiz/view.php?id=3478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www.rajalakshmicolleges.net/moodle/mod/quiz/view.php?id=572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1417</Words>
  <Characters>8080</Characters>
  <Application>Microsoft Office Word</Application>
  <DocSecurity>4</DocSecurity>
  <Lines>67</Lines>
  <Paragraphs>18</Paragraphs>
  <ScaleCrop>false</ScaleCrop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cp:lastModifiedBy>Surya Prajin S</cp:lastModifiedBy>
  <cp:revision>2</cp:revision>
  <dcterms:created xsi:type="dcterms:W3CDTF">2024-06-15T16:25:00Z</dcterms:created>
  <dcterms:modified xsi:type="dcterms:W3CDTF">2024-06-15T16:25:00Z</dcterms:modified>
</cp:coreProperties>
</file>